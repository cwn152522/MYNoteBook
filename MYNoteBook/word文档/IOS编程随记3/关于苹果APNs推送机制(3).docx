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4DD94B38" w:rsidR="00735418" w:rsidRPr="001E2C52" w:rsidRDefault="000D583F" w:rsidP="00735418">
      <w:pPr>
        <w:jc w:val="center"/>
        <w:rPr>
          <w:color w:val="9F4B67"/>
          <w:sz w:val="44"/>
          <w:szCs w:val="44"/>
          <w:lang w:val="en-US"/>
        </w:rPr>
      </w:pPr>
      <w:r w:rsidRPr="000D583F">
        <w:rPr>
          <w:color w:val="9F4B67"/>
          <w:sz w:val="44"/>
          <w:szCs w:val="44"/>
        </w:rPr>
        <w:t>关于苹果APNs推送机制(3)</w:t>
      </w:r>
    </w:p>
    <w:p w14:paraId="556C8A79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国内</w:t>
      </w:r>
      <w:r w:rsidRPr="00EB17F4">
        <w:rPr>
          <w:rFonts w:cs="Helvetica"/>
          <w:lang w:val="en-US"/>
        </w:rPr>
        <w:t xml:space="preserve"> 90%</w:t>
      </w:r>
      <w:r w:rsidRPr="00EB17F4">
        <w:rPr>
          <w:rFonts w:hint="eastAsia"/>
          <w:lang w:val="en-US"/>
        </w:rPr>
        <w:t>以上的</w:t>
      </w:r>
      <w:r w:rsidRPr="00EB17F4">
        <w:rPr>
          <w:rFonts w:cs="Helvetica"/>
          <w:lang w:val="en-US"/>
        </w:rPr>
        <w:t xml:space="preserve"> iOS </w:t>
      </w:r>
      <w:r w:rsidRPr="00EB17F4">
        <w:rPr>
          <w:rFonts w:hint="eastAsia"/>
          <w:lang w:val="en-US"/>
        </w:rPr>
        <w:t>开发者，对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的认识都是错的</w:t>
      </w:r>
    </w:p>
    <w:p w14:paraId="4009163B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字数</w:t>
      </w:r>
      <w:r w:rsidRPr="00EB17F4">
        <w:rPr>
          <w:rFonts w:cs="Helvetica"/>
          <w:lang w:val="en-US"/>
        </w:rPr>
        <w:t xml:space="preserve">3671 </w:t>
      </w:r>
      <w:r w:rsidRPr="00EB17F4">
        <w:rPr>
          <w:rFonts w:hint="eastAsia"/>
          <w:lang w:val="en-US"/>
        </w:rPr>
        <w:t>阅读</w:t>
      </w:r>
      <w:r w:rsidRPr="00EB17F4">
        <w:rPr>
          <w:rFonts w:cs="Helvetica"/>
          <w:lang w:val="en-US"/>
        </w:rPr>
        <w:t xml:space="preserve">6383 </w:t>
      </w:r>
      <w:r w:rsidRPr="00EB17F4">
        <w:rPr>
          <w:rFonts w:hint="eastAsia"/>
          <w:lang w:val="en-US"/>
        </w:rPr>
        <w:t>评论</w:t>
      </w:r>
      <w:r w:rsidRPr="00EB17F4">
        <w:rPr>
          <w:rFonts w:cs="Helvetica"/>
          <w:lang w:val="en-US"/>
        </w:rPr>
        <w:t xml:space="preserve">14 </w:t>
      </w:r>
      <w:r w:rsidRPr="00EB17F4">
        <w:rPr>
          <w:rFonts w:hint="eastAsia"/>
          <w:lang w:val="en-US"/>
        </w:rPr>
        <w:t>喜欢</w:t>
      </w:r>
      <w:r w:rsidRPr="00EB17F4">
        <w:rPr>
          <w:rFonts w:cs="Helvetica"/>
          <w:lang w:val="en-US"/>
        </w:rPr>
        <w:t>150</w:t>
      </w:r>
    </w:p>
    <w:p w14:paraId="37A699D8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>Collection/Bookmark/Share for width under 768px</w:t>
      </w:r>
    </w:p>
    <w:p w14:paraId="0D68C718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前言：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协议在近两年的</w:t>
      </w:r>
      <w:r w:rsidRPr="00EB17F4">
        <w:rPr>
          <w:rFonts w:cs="Helvetica"/>
          <w:lang w:val="en-US"/>
        </w:rPr>
        <w:t xml:space="preserve"> WWDC </w:t>
      </w:r>
      <w:r w:rsidRPr="00EB17F4">
        <w:rPr>
          <w:rFonts w:hint="eastAsia"/>
          <w:lang w:val="en-US"/>
        </w:rPr>
        <w:t>上改过两次，</w:t>
      </w:r>
      <w:r w:rsidRPr="00EB17F4">
        <w:rPr>
          <w:rFonts w:cs="Helvetica"/>
          <w:lang w:val="en-US"/>
        </w:rPr>
        <w:t xml:space="preserve"> 15 </w:t>
      </w:r>
      <w:r w:rsidRPr="00EB17F4">
        <w:rPr>
          <w:rFonts w:hint="eastAsia"/>
          <w:lang w:val="en-US"/>
        </w:rPr>
        <w:t>年</w:t>
      </w:r>
      <w:r w:rsidRPr="00EB17F4">
        <w:rPr>
          <w:rFonts w:cs="Helvetica"/>
          <w:lang w:val="en-US"/>
        </w:rPr>
        <w:t xml:space="preserve"> 12 </w:t>
      </w:r>
      <w:r w:rsidRPr="00EB17F4">
        <w:rPr>
          <w:rFonts w:hint="eastAsia"/>
          <w:lang w:val="en-US"/>
        </w:rPr>
        <w:t>月</w:t>
      </w:r>
      <w:r w:rsidRPr="00EB17F4">
        <w:rPr>
          <w:rFonts w:cs="Helvetica"/>
          <w:lang w:val="en-US"/>
        </w:rPr>
        <w:t xml:space="preserve"> 17 </w:t>
      </w:r>
      <w:r w:rsidRPr="00EB17F4">
        <w:rPr>
          <w:rFonts w:hint="eastAsia"/>
          <w:lang w:val="en-US"/>
        </w:rPr>
        <w:t>日更是推出了革命性的新特性。但在国内传播的博客、面试题里关于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的答案全都是旧的、错的。</w:t>
      </w:r>
    </w:p>
    <w:p w14:paraId="49204F6F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对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的吐槽</w:t>
      </w:r>
    </w:p>
    <w:p w14:paraId="7794409F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 xml:space="preserve">APNs </w:t>
      </w:r>
      <w:r w:rsidRPr="00EB17F4">
        <w:rPr>
          <w:rFonts w:hint="eastAsia"/>
          <w:lang w:val="en-US"/>
        </w:rPr>
        <w:t>是</w:t>
      </w:r>
      <w:r w:rsidRPr="00EB17F4">
        <w:rPr>
          <w:rFonts w:cs="Helvetica"/>
          <w:lang w:val="en-US"/>
        </w:rPr>
        <w:t xml:space="preserve"> Apple Push Notification service </w:t>
      </w:r>
      <w:r w:rsidRPr="00EB17F4">
        <w:rPr>
          <w:rFonts w:hint="eastAsia"/>
          <w:lang w:val="en-US"/>
        </w:rPr>
        <w:t>的简称（注意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的大小写</w:t>
      </w:r>
      <w:r w:rsidRPr="00EB17F4">
        <w:rPr>
          <w:rFonts w:cs="Helvetica"/>
          <w:lang w:val="en-US"/>
        </w:rPr>
        <w:t>, s</w:t>
      </w:r>
      <w:r w:rsidRPr="00EB17F4">
        <w:rPr>
          <w:rFonts w:hint="eastAsia"/>
          <w:lang w:val="en-US"/>
        </w:rPr>
        <w:t>不需要大写）。</w:t>
      </w:r>
    </w:p>
    <w:p w14:paraId="0D8008CE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以下是我收集的一些关于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的吐槽，你先看下哪些吐槽比较</w:t>
      </w:r>
      <w:r w:rsidRPr="00EB17F4">
        <w:rPr>
          <w:rFonts w:cs="Helvetica"/>
          <w:lang w:val="en-US"/>
        </w:rPr>
        <w:t>“</w:t>
      </w:r>
      <w:r w:rsidRPr="00EB17F4">
        <w:rPr>
          <w:rFonts w:hint="eastAsia"/>
          <w:lang w:val="en-US"/>
        </w:rPr>
        <w:t>到位</w:t>
      </w:r>
      <w:r w:rsidRPr="00EB17F4">
        <w:rPr>
          <w:rFonts w:cs="Helvetica"/>
          <w:lang w:val="en-US"/>
        </w:rPr>
        <w:t>”</w:t>
      </w:r>
      <w:r w:rsidRPr="00EB17F4">
        <w:rPr>
          <w:rFonts w:hint="eastAsia"/>
          <w:lang w:val="en-US"/>
        </w:rPr>
        <w:t>：</w:t>
      </w:r>
    </w:p>
    <w:p w14:paraId="03DE6FD3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>--</w:t>
      </w:r>
      <w:r w:rsidRPr="00EB17F4">
        <w:rPr>
          <w:rFonts w:cs="Helvetica"/>
          <w:lang w:val="en-US"/>
        </w:rPr>
        <w:tab/>
      </w:r>
      <w:r w:rsidRPr="00EB17F4">
        <w:rPr>
          <w:rFonts w:hint="eastAsia"/>
          <w:lang w:val="en-US"/>
        </w:rPr>
        <w:t>被吐槽的内容</w:t>
      </w:r>
      <w:r w:rsidRPr="00EB17F4">
        <w:rPr>
          <w:rFonts w:cs="Helvetica"/>
          <w:lang w:val="en-US"/>
        </w:rPr>
        <w:tab/>
      </w:r>
      <w:r w:rsidRPr="00EB17F4">
        <w:rPr>
          <w:rFonts w:hint="eastAsia"/>
          <w:lang w:val="en-US"/>
        </w:rPr>
        <w:t>吐槽</w:t>
      </w:r>
    </w:p>
    <w:p w14:paraId="0774B2D8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>1</w:t>
      </w:r>
      <w:r w:rsidRPr="00EB17F4">
        <w:rPr>
          <w:rFonts w:cs="Helvetica"/>
          <w:lang w:val="en-US"/>
        </w:rPr>
        <w:tab/>
      </w:r>
      <w:r w:rsidRPr="00EB17F4">
        <w:rPr>
          <w:rFonts w:hint="eastAsia"/>
          <w:lang w:val="en-US"/>
        </w:rPr>
        <w:t>使用第三方</w:t>
      </w:r>
      <w:r w:rsidRPr="00EB17F4">
        <w:rPr>
          <w:rFonts w:cs="Helvetica"/>
          <w:lang w:val="en-US"/>
        </w:rPr>
        <w:t>SDK</w:t>
      </w:r>
      <w:r w:rsidRPr="00EB17F4">
        <w:rPr>
          <w:rFonts w:hint="eastAsia"/>
          <w:lang w:val="en-US"/>
        </w:rPr>
        <w:t>接入推送服务，</w:t>
      </w:r>
      <w:r w:rsidRPr="00EB17F4">
        <w:rPr>
          <w:rFonts w:cs="Helvetica"/>
          <w:lang w:val="en-US"/>
        </w:rPr>
        <w:t>SDK</w:t>
      </w:r>
      <w:r w:rsidRPr="00EB17F4">
        <w:rPr>
          <w:rFonts w:hint="eastAsia"/>
          <w:lang w:val="en-US"/>
        </w:rPr>
        <w:t>提供商却告诉我，他们无法获知哪条消息成功发送给了</w:t>
      </w:r>
      <w:r w:rsidRPr="00EB17F4">
        <w:rPr>
          <w:rFonts w:cs="Helvetica"/>
          <w:lang w:val="en-US"/>
        </w:rPr>
        <w:t>APNs</w:t>
      </w:r>
      <w:r w:rsidRPr="00EB17F4">
        <w:rPr>
          <w:rFonts w:hint="eastAsia"/>
          <w:lang w:val="en-US"/>
        </w:rPr>
        <w:t>，哪些失败了，而且即使</w:t>
      </w:r>
      <w:r w:rsidRPr="00EB17F4">
        <w:rPr>
          <w:rFonts w:cs="Helvetica"/>
          <w:lang w:val="en-US"/>
        </w:rPr>
        <w:t>APNs</w:t>
      </w:r>
      <w:r w:rsidRPr="00EB17F4">
        <w:rPr>
          <w:rFonts w:hint="eastAsia"/>
          <w:lang w:val="en-US"/>
        </w:rPr>
        <w:t>接收了，</w:t>
      </w:r>
      <w:r w:rsidRPr="00EB17F4">
        <w:rPr>
          <w:rFonts w:cs="Helvetica"/>
          <w:lang w:val="en-US"/>
        </w:rPr>
        <w:t>APNs</w:t>
      </w:r>
      <w:r w:rsidRPr="00EB17F4">
        <w:rPr>
          <w:rFonts w:hint="eastAsia"/>
          <w:lang w:val="en-US"/>
        </w:rPr>
        <w:t>是否能保证投递成功，他们也无能为力。</w:t>
      </w:r>
      <w:r w:rsidRPr="00EB17F4">
        <w:rPr>
          <w:rFonts w:cs="Helvetica"/>
          <w:lang w:val="en-US"/>
        </w:rPr>
        <w:tab/>
      </w:r>
      <w:r w:rsidRPr="00EB17F4">
        <w:rPr>
          <w:rFonts w:hint="eastAsia"/>
          <w:lang w:val="en-US"/>
        </w:rPr>
        <w:t>我把消息交给你了，你告诉什么都保证不了？推送成功与否</w:t>
      </w:r>
      <w:r w:rsidRPr="00EB17F4">
        <w:rPr>
          <w:rFonts w:cs="Helvetica"/>
          <w:lang w:val="en-US"/>
        </w:rPr>
        <w:t>”</w:t>
      </w:r>
      <w:r w:rsidRPr="00EB17F4">
        <w:rPr>
          <w:rFonts w:hint="eastAsia"/>
          <w:lang w:val="en-US"/>
        </w:rPr>
        <w:t>基本靠猜</w:t>
      </w:r>
      <w:r w:rsidRPr="00EB17F4">
        <w:rPr>
          <w:rFonts w:cs="Helvetica"/>
          <w:lang w:val="en-US"/>
        </w:rPr>
        <w:t>“</w:t>
      </w:r>
      <w:r w:rsidRPr="00EB17F4">
        <w:rPr>
          <w:rFonts w:hint="eastAsia"/>
          <w:lang w:val="en-US"/>
        </w:rPr>
        <w:t>？</w:t>
      </w:r>
    </w:p>
    <w:p w14:paraId="22FDBCFF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>2</w:t>
      </w:r>
      <w:r w:rsidRPr="00EB17F4">
        <w:rPr>
          <w:rFonts w:cs="Helvetica"/>
          <w:lang w:val="en-US"/>
        </w:rPr>
        <w:tab/>
      </w:r>
    </w:p>
    <w:p w14:paraId="7B4842C6" w14:textId="294B7FED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noProof/>
          <w:lang w:val="en-US"/>
        </w:rPr>
        <w:drawing>
          <wp:inline distT="0" distB="0" distL="0" distR="0" wp14:anchorId="20B25558" wp14:editId="6CD8A465">
            <wp:extent cx="6922486" cy="1514536"/>
            <wp:effectExtent l="0" t="0" r="1206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665" cy="157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925A" w14:textId="28EC4E1C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noProof/>
          <w:lang w:val="en-US"/>
        </w:rPr>
        <w:drawing>
          <wp:inline distT="0" distB="0" distL="0" distR="0" wp14:anchorId="7480C903" wp14:editId="2D0DADB8">
            <wp:extent cx="7141167" cy="158513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167" cy="158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5A3E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ab/>
      </w:r>
      <w:r w:rsidRPr="00EB17F4">
        <w:rPr>
          <w:rFonts w:hint="eastAsia"/>
          <w:lang w:val="en-US"/>
        </w:rPr>
        <w:t>为什么我推了多条消息，</w:t>
      </w:r>
      <w:r w:rsidRPr="00EB17F4">
        <w:rPr>
          <w:rFonts w:cs="Helvetica"/>
          <w:lang w:val="en-US"/>
        </w:rPr>
        <w:t>APNs</w:t>
      </w:r>
      <w:r w:rsidRPr="00EB17F4">
        <w:rPr>
          <w:rFonts w:hint="eastAsia"/>
          <w:lang w:val="en-US"/>
        </w:rPr>
        <w:t>就只给我最后一条？！</w:t>
      </w:r>
    </w:p>
    <w:p w14:paraId="4C27C44E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lastRenderedPageBreak/>
        <w:t>3</w:t>
      </w:r>
      <w:r w:rsidRPr="00EB17F4">
        <w:rPr>
          <w:rFonts w:cs="Helvetica"/>
          <w:lang w:val="en-US"/>
        </w:rPr>
        <w:tab/>
      </w:r>
      <w:r w:rsidRPr="00EB17F4">
        <w:rPr>
          <w:rFonts w:hint="eastAsia"/>
          <w:lang w:val="en-US"/>
        </w:rPr>
        <w:t>推送内容只能是</w:t>
      </w:r>
      <w:r w:rsidRPr="00EB17F4">
        <w:rPr>
          <w:rFonts w:cs="Helvetica"/>
          <w:lang w:val="en-US"/>
        </w:rPr>
        <w:t xml:space="preserve"> 256 </w:t>
      </w:r>
      <w:r w:rsidRPr="00EB17F4">
        <w:rPr>
          <w:rFonts w:hint="eastAsia"/>
          <w:lang w:val="en-US"/>
        </w:rPr>
        <w:t>字节</w:t>
      </w:r>
      <w:r w:rsidRPr="00EB17F4">
        <w:rPr>
          <w:rFonts w:cs="Helvetica"/>
          <w:lang w:val="en-US"/>
        </w:rPr>
        <w:tab/>
      </w:r>
      <w:r w:rsidRPr="00EB17F4">
        <w:rPr>
          <w:rFonts w:hint="eastAsia"/>
          <w:lang w:val="en-US"/>
        </w:rPr>
        <w:t>这也太小了，根本不够用啊！</w:t>
      </w:r>
    </w:p>
    <w:p w14:paraId="2CA2BEA0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>4</w:t>
      </w:r>
      <w:r w:rsidRPr="00EB17F4">
        <w:rPr>
          <w:rFonts w:cs="Helvetica"/>
          <w:lang w:val="en-US"/>
        </w:rPr>
        <w:tab/>
      </w:r>
      <w:r w:rsidRPr="00EB17F4">
        <w:rPr>
          <w:rFonts w:hint="eastAsia"/>
          <w:lang w:val="en-US"/>
        </w:rPr>
        <w:t>生产环境推送证书、测试环境推送证书、</w:t>
      </w:r>
      <w:proofErr w:type="spellStart"/>
      <w:r w:rsidRPr="00EB17F4">
        <w:rPr>
          <w:rFonts w:cs="Helvetica"/>
          <w:lang w:val="en-US"/>
        </w:rPr>
        <w:t>tvOS</w:t>
      </w:r>
      <w:proofErr w:type="spellEnd"/>
      <w:r w:rsidRPr="00EB17F4">
        <w:rPr>
          <w:rFonts w:hint="eastAsia"/>
          <w:lang w:val="en-US"/>
        </w:rPr>
        <w:t>推送证书、</w:t>
      </w:r>
      <w:proofErr w:type="spellStart"/>
      <w:r w:rsidRPr="00EB17F4">
        <w:rPr>
          <w:rFonts w:cs="Helvetica"/>
          <w:lang w:val="en-US"/>
        </w:rPr>
        <w:t>watchOS</w:t>
      </w:r>
      <w:proofErr w:type="spellEnd"/>
      <w:r w:rsidRPr="00EB17F4">
        <w:rPr>
          <w:rFonts w:hint="eastAsia"/>
          <w:lang w:val="en-US"/>
        </w:rPr>
        <w:t>推送证书、</w:t>
      </w:r>
      <w:r w:rsidRPr="00EB17F4">
        <w:rPr>
          <w:rFonts w:cs="Helvetica"/>
          <w:lang w:val="en-US"/>
        </w:rPr>
        <w:t>VOIP</w:t>
      </w:r>
      <w:r w:rsidRPr="00EB17F4">
        <w:rPr>
          <w:rFonts w:hint="eastAsia"/>
          <w:lang w:val="en-US"/>
        </w:rPr>
        <w:t>推送证书。。</w:t>
      </w:r>
      <w:r w:rsidRPr="00EB17F4">
        <w:rPr>
          <w:rFonts w:cs="Helvetica"/>
          <w:lang w:val="en-US"/>
        </w:rPr>
        <w:tab/>
      </w:r>
      <w:r w:rsidRPr="00EB17F4">
        <w:rPr>
          <w:rFonts w:hint="eastAsia"/>
          <w:lang w:val="en-US"/>
        </w:rPr>
        <w:t>证书太多了，制作、切换证书太麻烦！</w:t>
      </w:r>
    </w:p>
    <w:p w14:paraId="7A77D53E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答案会穿插在下文中。</w:t>
      </w:r>
    </w:p>
    <w:p w14:paraId="623C928C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>APNs</w:t>
      </w:r>
      <w:r w:rsidRPr="00EB17F4">
        <w:rPr>
          <w:rFonts w:hint="eastAsia"/>
          <w:lang w:val="en-US"/>
        </w:rPr>
        <w:t>新闻一栏</w:t>
      </w:r>
    </w:p>
    <w:p w14:paraId="48CEFBC5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时间</w:t>
      </w:r>
      <w:r w:rsidRPr="00EB17F4">
        <w:rPr>
          <w:rFonts w:cs="Helvetica"/>
          <w:lang w:val="en-US"/>
        </w:rPr>
        <w:tab/>
      </w:r>
      <w:r w:rsidRPr="00EB17F4">
        <w:rPr>
          <w:rFonts w:hint="eastAsia"/>
          <w:lang w:val="en-US"/>
        </w:rPr>
        <w:t>新闻</w:t>
      </w:r>
      <w:r w:rsidRPr="00EB17F4">
        <w:rPr>
          <w:rFonts w:cs="Helvetica"/>
          <w:lang w:val="en-US"/>
        </w:rPr>
        <w:tab/>
      </w:r>
      <w:r w:rsidRPr="00EB17F4">
        <w:rPr>
          <w:rFonts w:hint="eastAsia"/>
          <w:lang w:val="en-US"/>
        </w:rPr>
        <w:t>参考文档</w:t>
      </w:r>
    </w:p>
    <w:p w14:paraId="479D9885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>2014</w:t>
      </w:r>
      <w:r w:rsidRPr="00EB17F4">
        <w:rPr>
          <w:rFonts w:hint="eastAsia"/>
          <w:lang w:val="en-US"/>
        </w:rPr>
        <w:t>年</w:t>
      </w:r>
      <w:r w:rsidRPr="00EB17F4">
        <w:rPr>
          <w:rFonts w:cs="Helvetica"/>
          <w:lang w:val="en-US"/>
        </w:rPr>
        <w:t>6</w:t>
      </w:r>
      <w:r w:rsidRPr="00EB17F4">
        <w:rPr>
          <w:rFonts w:hint="eastAsia"/>
          <w:lang w:val="en-US"/>
        </w:rPr>
        <w:t>月</w:t>
      </w:r>
      <w:r w:rsidRPr="00EB17F4">
        <w:rPr>
          <w:rFonts w:cs="Helvetica"/>
          <w:lang w:val="en-US"/>
        </w:rPr>
        <w:tab/>
        <w:t>2014</w:t>
      </w:r>
      <w:r w:rsidRPr="00EB17F4">
        <w:rPr>
          <w:rFonts w:hint="eastAsia"/>
          <w:lang w:val="en-US"/>
        </w:rPr>
        <w:t>年</w:t>
      </w:r>
      <w:r w:rsidRPr="00EB17F4">
        <w:rPr>
          <w:rFonts w:cs="Helvetica"/>
          <w:lang w:val="en-US"/>
        </w:rPr>
        <w:t>6</w:t>
      </w:r>
      <w:r w:rsidRPr="00EB17F4">
        <w:rPr>
          <w:rFonts w:hint="eastAsia"/>
          <w:lang w:val="en-US"/>
        </w:rPr>
        <w:t>月份</w:t>
      </w:r>
      <w:r w:rsidRPr="00EB17F4">
        <w:rPr>
          <w:rFonts w:cs="Helvetica"/>
          <w:lang w:val="en-US"/>
        </w:rPr>
        <w:t>WWDC</w:t>
      </w:r>
      <w:r w:rsidRPr="00EB17F4">
        <w:rPr>
          <w:rFonts w:hint="eastAsia"/>
          <w:lang w:val="en-US"/>
        </w:rPr>
        <w:t>搭载</w:t>
      </w:r>
      <w:r w:rsidRPr="00EB17F4">
        <w:rPr>
          <w:rFonts w:cs="Helvetica"/>
          <w:lang w:val="en-US"/>
        </w:rPr>
        <w:t>iOS8</w:t>
      </w:r>
      <w:r w:rsidRPr="00EB17F4">
        <w:rPr>
          <w:rFonts w:hint="eastAsia"/>
          <w:lang w:val="en-US"/>
        </w:rPr>
        <w:t>及以上系统的</w:t>
      </w:r>
      <w:r w:rsidRPr="00EB17F4">
        <w:rPr>
          <w:rFonts w:cs="Helvetica"/>
          <w:lang w:val="en-US"/>
        </w:rPr>
        <w:t>iOS</w:t>
      </w:r>
      <w:r w:rsidRPr="00EB17F4">
        <w:rPr>
          <w:rFonts w:hint="eastAsia"/>
          <w:lang w:val="en-US"/>
        </w:rPr>
        <w:t>设备，能够接收的最大</w:t>
      </w:r>
      <w:proofErr w:type="spellStart"/>
      <w:r w:rsidRPr="00EB17F4">
        <w:rPr>
          <w:rFonts w:cs="Helvetica"/>
          <w:lang w:val="en-US"/>
        </w:rPr>
        <w:t>playload</w:t>
      </w:r>
      <w:proofErr w:type="spellEnd"/>
      <w:r w:rsidRPr="00EB17F4">
        <w:rPr>
          <w:rFonts w:hint="eastAsia"/>
          <w:lang w:val="en-US"/>
        </w:rPr>
        <w:t>大小提升到</w:t>
      </w:r>
      <w:r w:rsidRPr="00EB17F4">
        <w:rPr>
          <w:rFonts w:cs="Helvetica"/>
          <w:lang w:val="en-US"/>
        </w:rPr>
        <w:t>2KB</w:t>
      </w:r>
      <w:r w:rsidRPr="00EB17F4">
        <w:rPr>
          <w:rFonts w:hint="eastAsia"/>
          <w:lang w:val="en-US"/>
        </w:rPr>
        <w:t>。低于</w:t>
      </w:r>
      <w:r w:rsidRPr="00EB17F4">
        <w:rPr>
          <w:rFonts w:cs="Helvetica"/>
          <w:lang w:val="en-US"/>
        </w:rPr>
        <w:t>iOS8</w:t>
      </w:r>
      <w:r w:rsidRPr="00EB17F4">
        <w:rPr>
          <w:rFonts w:hint="eastAsia"/>
          <w:lang w:val="en-US"/>
        </w:rPr>
        <w:t>的设备以及</w:t>
      </w:r>
      <w:r w:rsidRPr="00EB17F4">
        <w:rPr>
          <w:rFonts w:cs="Helvetica"/>
          <w:lang w:val="en-US"/>
        </w:rPr>
        <w:t>OS X</w:t>
      </w:r>
      <w:r w:rsidRPr="00EB17F4">
        <w:rPr>
          <w:rFonts w:hint="eastAsia"/>
          <w:lang w:val="en-US"/>
        </w:rPr>
        <w:t>设备维持</w:t>
      </w:r>
      <w:r w:rsidRPr="00EB17F4">
        <w:rPr>
          <w:rFonts w:cs="Helvetica"/>
          <w:lang w:val="en-US"/>
        </w:rPr>
        <w:t>256</w:t>
      </w:r>
      <w:r w:rsidRPr="00EB17F4">
        <w:rPr>
          <w:rFonts w:hint="eastAsia"/>
          <w:lang w:val="en-US"/>
        </w:rPr>
        <w:t>字节。</w:t>
      </w:r>
      <w:r w:rsidRPr="00EB17F4">
        <w:rPr>
          <w:rFonts w:cs="Helvetica"/>
          <w:lang w:val="en-US"/>
        </w:rPr>
        <w:tab/>
      </w:r>
      <w:r w:rsidRPr="00EB17F4">
        <w:rPr>
          <w:rFonts w:cs="Helvetica"/>
          <w:lang w:val="en-US"/>
        </w:rPr>
        <w:fldChar w:fldCharType="begin"/>
      </w:r>
      <w:r w:rsidRPr="00EB17F4">
        <w:rPr>
          <w:rFonts w:cs="Helvetica"/>
          <w:lang w:val="en-US"/>
        </w:rPr>
        <w:instrText>HYPERLINK "https://developer.apple.com/videos/play/wwdc2014/713/"</w:instrText>
      </w:r>
      <w:r w:rsidRPr="00EB17F4">
        <w:rPr>
          <w:rFonts w:cs="Helvetica"/>
          <w:lang w:val="en-US"/>
        </w:rPr>
        <w:fldChar w:fldCharType="separate"/>
      </w:r>
      <w:r w:rsidRPr="00EB17F4">
        <w:rPr>
          <w:rFonts w:cs="Helvetica"/>
          <w:color w:val="DCA10D"/>
          <w:lang w:val="en-US"/>
        </w:rPr>
        <w:t>What's New in Notifications - WWDC 2014 - Session 713 - iOS</w:t>
      </w:r>
      <w:r w:rsidRPr="00EB17F4">
        <w:rPr>
          <w:rFonts w:cs="Helvetica"/>
          <w:lang w:val="en-US"/>
        </w:rPr>
        <w:fldChar w:fldCharType="end"/>
      </w:r>
      <w:r w:rsidRPr="00EB17F4">
        <w:rPr>
          <w:rFonts w:cs="Helvetica"/>
          <w:lang w:val="en-US"/>
        </w:rPr>
        <w:tab/>
      </w:r>
    </w:p>
    <w:p w14:paraId="03F10C00" w14:textId="0122B17F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noProof/>
          <w:lang w:val="en-US"/>
        </w:rPr>
        <w:drawing>
          <wp:inline distT="0" distB="0" distL="0" distR="0" wp14:anchorId="0BAC7333" wp14:editId="1FEBFD00">
            <wp:extent cx="4363643" cy="2741739"/>
            <wp:effectExtent l="0" t="0" r="571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31" cy="278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FBC5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i/>
          <w:iCs/>
          <w:lang w:val="en-US"/>
        </w:rPr>
        <w:t>enter image description here</w:t>
      </w:r>
    </w:p>
    <w:p w14:paraId="50788F01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>2015</w:t>
      </w:r>
      <w:r w:rsidRPr="00EB17F4">
        <w:rPr>
          <w:rFonts w:hint="eastAsia"/>
          <w:lang w:val="en-US"/>
        </w:rPr>
        <w:t>年</w:t>
      </w:r>
      <w:r w:rsidRPr="00EB17F4">
        <w:rPr>
          <w:rFonts w:cs="Helvetica"/>
          <w:lang w:val="en-US"/>
        </w:rPr>
        <w:t>6</w:t>
      </w:r>
      <w:r w:rsidRPr="00EB17F4">
        <w:rPr>
          <w:rFonts w:hint="eastAsia"/>
          <w:lang w:val="en-US"/>
        </w:rPr>
        <w:t>月</w:t>
      </w:r>
      <w:r w:rsidRPr="00EB17F4">
        <w:rPr>
          <w:rFonts w:cs="Helvetica"/>
          <w:lang w:val="en-US"/>
        </w:rPr>
        <w:tab/>
        <w:t>2015</w:t>
      </w:r>
      <w:r w:rsidRPr="00EB17F4">
        <w:rPr>
          <w:rFonts w:hint="eastAsia"/>
          <w:lang w:val="en-US"/>
        </w:rPr>
        <w:t>年</w:t>
      </w:r>
      <w:r w:rsidRPr="00EB17F4">
        <w:rPr>
          <w:rFonts w:cs="Helvetica"/>
          <w:lang w:val="en-US"/>
        </w:rPr>
        <w:t>6</w:t>
      </w:r>
      <w:r w:rsidRPr="00EB17F4">
        <w:rPr>
          <w:rFonts w:hint="eastAsia"/>
          <w:lang w:val="en-US"/>
        </w:rPr>
        <w:t>月份</w:t>
      </w:r>
      <w:r w:rsidRPr="00EB17F4">
        <w:rPr>
          <w:rFonts w:cs="Helvetica"/>
          <w:lang w:val="en-US"/>
        </w:rPr>
        <w:t>WWDC</w:t>
      </w:r>
      <w:r w:rsidRPr="00EB17F4">
        <w:rPr>
          <w:rFonts w:hint="eastAsia"/>
          <w:lang w:val="en-US"/>
        </w:rPr>
        <w:t>宣布将在不久的将来发布</w:t>
      </w:r>
      <w:r w:rsidRPr="00EB17F4">
        <w:rPr>
          <w:rFonts w:cs="Helvetica"/>
          <w:lang w:val="en-US"/>
        </w:rPr>
        <w:t xml:space="preserve"> “</w:t>
      </w:r>
      <w:r w:rsidRPr="00EB17F4">
        <w:rPr>
          <w:rFonts w:hint="eastAsia"/>
          <w:lang w:val="en-US"/>
        </w:rPr>
        <w:t>基于</w:t>
      </w:r>
      <w:r w:rsidRPr="00EB17F4">
        <w:rPr>
          <w:rFonts w:cs="Helvetica"/>
          <w:lang w:val="en-US"/>
        </w:rPr>
        <w:t xml:space="preserve"> HTTP/2 </w:t>
      </w:r>
      <w:r w:rsidRPr="00EB17F4">
        <w:rPr>
          <w:rFonts w:hint="eastAsia"/>
          <w:lang w:val="en-US"/>
        </w:rPr>
        <w:t>的全新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协议</w:t>
      </w:r>
      <w:r w:rsidRPr="00EB17F4">
        <w:rPr>
          <w:rFonts w:cs="Helvetica"/>
          <w:lang w:val="en-US"/>
        </w:rPr>
        <w:t>”</w:t>
      </w:r>
      <w:r w:rsidRPr="00EB17F4">
        <w:rPr>
          <w:rFonts w:hint="eastAsia"/>
          <w:lang w:val="en-US"/>
        </w:rPr>
        <w:t>，并在大会上发布了仅仅支持测试证书的版本。</w:t>
      </w:r>
      <w:r w:rsidRPr="00EB17F4">
        <w:rPr>
          <w:rFonts w:cs="Helvetica"/>
          <w:lang w:val="en-US"/>
        </w:rPr>
        <w:tab/>
      </w:r>
      <w:r w:rsidRPr="00EB17F4">
        <w:rPr>
          <w:rFonts w:cs="Helvetica"/>
          <w:lang w:val="en-US"/>
        </w:rPr>
        <w:fldChar w:fldCharType="begin"/>
      </w:r>
      <w:r w:rsidRPr="00EB17F4">
        <w:rPr>
          <w:rFonts w:cs="Helvetica"/>
          <w:lang w:val="en-US"/>
        </w:rPr>
        <w:instrText>HYPERLINK "https://developer.apple.com/videos/play/wwdc2015/720/"</w:instrText>
      </w:r>
      <w:r w:rsidRPr="00EB17F4">
        <w:rPr>
          <w:rFonts w:cs="Helvetica"/>
          <w:lang w:val="en-US"/>
        </w:rPr>
        <w:fldChar w:fldCharType="separate"/>
      </w:r>
      <w:r w:rsidRPr="00EB17F4">
        <w:rPr>
          <w:rFonts w:cs="Helvetica"/>
          <w:color w:val="DCA10D"/>
          <w:lang w:val="en-US"/>
        </w:rPr>
        <w:t>What's New in Notifications - WWDC 2015 - Session 720 - iOS, OS X</w:t>
      </w:r>
      <w:r w:rsidRPr="00EB17F4">
        <w:rPr>
          <w:rFonts w:cs="Helvetica"/>
          <w:lang w:val="en-US"/>
        </w:rPr>
        <w:fldChar w:fldCharType="end"/>
      </w:r>
      <w:r w:rsidRPr="00EB17F4">
        <w:rPr>
          <w:rFonts w:cs="Helvetica"/>
          <w:lang w:val="en-US"/>
        </w:rPr>
        <w:tab/>
      </w:r>
    </w:p>
    <w:p w14:paraId="3C12FC6B" w14:textId="33E95EA8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noProof/>
          <w:lang w:val="en-US"/>
        </w:rPr>
        <w:drawing>
          <wp:inline distT="0" distB="0" distL="0" distR="0" wp14:anchorId="71CC2FC9" wp14:editId="0542E483">
            <wp:extent cx="7092993" cy="4384487"/>
            <wp:effectExtent l="0" t="0" r="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952" cy="440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73A8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i/>
          <w:iCs/>
          <w:lang w:val="en-US"/>
        </w:rPr>
        <w:t>enter image description here</w:t>
      </w:r>
    </w:p>
    <w:p w14:paraId="71E3C540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>2015</w:t>
      </w:r>
      <w:r w:rsidRPr="00EB17F4">
        <w:rPr>
          <w:rFonts w:hint="eastAsia"/>
          <w:lang w:val="en-US"/>
        </w:rPr>
        <w:t>年</w:t>
      </w:r>
      <w:r w:rsidRPr="00EB17F4">
        <w:rPr>
          <w:rFonts w:cs="Helvetica"/>
          <w:lang w:val="en-US"/>
        </w:rPr>
        <w:t>12</w:t>
      </w:r>
      <w:r w:rsidRPr="00EB17F4">
        <w:rPr>
          <w:rFonts w:hint="eastAsia"/>
          <w:lang w:val="en-US"/>
        </w:rPr>
        <w:t>月</w:t>
      </w:r>
      <w:r w:rsidRPr="00EB17F4">
        <w:rPr>
          <w:rFonts w:cs="Helvetica"/>
          <w:lang w:val="en-US"/>
        </w:rPr>
        <w:t>17</w:t>
      </w:r>
      <w:r w:rsidRPr="00EB17F4">
        <w:rPr>
          <w:rFonts w:hint="eastAsia"/>
          <w:lang w:val="en-US"/>
        </w:rPr>
        <w:t>日</w:t>
      </w:r>
      <w:r w:rsidRPr="00EB17F4">
        <w:rPr>
          <w:rFonts w:cs="Helvetica"/>
          <w:lang w:val="en-US"/>
        </w:rPr>
        <w:tab/>
        <w:t>2015</w:t>
      </w:r>
      <w:r w:rsidRPr="00EB17F4">
        <w:rPr>
          <w:rFonts w:hint="eastAsia"/>
          <w:lang w:val="en-US"/>
        </w:rPr>
        <w:t>年</w:t>
      </w:r>
      <w:r w:rsidRPr="00EB17F4">
        <w:rPr>
          <w:rFonts w:cs="Helvetica"/>
          <w:lang w:val="en-US"/>
        </w:rPr>
        <w:t>12</w:t>
      </w:r>
      <w:r w:rsidRPr="00EB17F4">
        <w:rPr>
          <w:rFonts w:hint="eastAsia"/>
          <w:lang w:val="en-US"/>
        </w:rPr>
        <w:t>月</w:t>
      </w:r>
      <w:r w:rsidRPr="00EB17F4">
        <w:rPr>
          <w:rFonts w:cs="Helvetica"/>
          <w:lang w:val="en-US"/>
        </w:rPr>
        <w:t>17</w:t>
      </w:r>
      <w:r w:rsidRPr="00EB17F4">
        <w:rPr>
          <w:rFonts w:hint="eastAsia"/>
          <w:lang w:val="en-US"/>
        </w:rPr>
        <w:t>日起，发布</w:t>
      </w:r>
      <w:r w:rsidRPr="00EB17F4">
        <w:rPr>
          <w:rFonts w:cs="Helvetica"/>
          <w:lang w:val="en-US"/>
        </w:rPr>
        <w:t xml:space="preserve"> “</w:t>
      </w:r>
      <w:r w:rsidRPr="00EB17F4">
        <w:rPr>
          <w:rFonts w:hint="eastAsia"/>
          <w:lang w:val="en-US"/>
        </w:rPr>
        <w:t>基于</w:t>
      </w:r>
      <w:r w:rsidRPr="00EB17F4">
        <w:rPr>
          <w:rFonts w:cs="Helvetica"/>
          <w:lang w:val="en-US"/>
        </w:rPr>
        <w:t xml:space="preserve"> HTTP/2 </w:t>
      </w:r>
      <w:r w:rsidRPr="00EB17F4">
        <w:rPr>
          <w:rFonts w:hint="eastAsia"/>
          <w:lang w:val="en-US"/>
        </w:rPr>
        <w:t>的全新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协议</w:t>
      </w:r>
      <w:r w:rsidRPr="00EB17F4">
        <w:rPr>
          <w:rFonts w:cs="Helvetica"/>
          <w:lang w:val="en-US"/>
        </w:rPr>
        <w:t xml:space="preserve">”,iOS </w:t>
      </w:r>
      <w:r w:rsidRPr="00EB17F4">
        <w:rPr>
          <w:rFonts w:hint="eastAsia"/>
          <w:lang w:val="en-US"/>
        </w:rPr>
        <w:t>系统以及</w:t>
      </w:r>
      <w:r w:rsidRPr="00EB17F4">
        <w:rPr>
          <w:rFonts w:cs="Helvetica"/>
          <w:lang w:val="en-US"/>
        </w:rPr>
        <w:t xml:space="preserve"> OS X </w:t>
      </w:r>
      <w:r w:rsidRPr="00EB17F4">
        <w:rPr>
          <w:rFonts w:hint="eastAsia"/>
          <w:lang w:val="en-US"/>
        </w:rPr>
        <w:t>系统，统一将最大</w:t>
      </w:r>
      <w:r w:rsidRPr="00EB17F4">
        <w:rPr>
          <w:rFonts w:cs="Helvetica"/>
          <w:lang w:val="en-US"/>
        </w:rPr>
        <w:t xml:space="preserve"> </w:t>
      </w:r>
      <w:proofErr w:type="spellStart"/>
      <w:r w:rsidRPr="00EB17F4">
        <w:rPr>
          <w:rFonts w:cs="Helvetica"/>
          <w:lang w:val="en-US"/>
        </w:rPr>
        <w:t>playload</w:t>
      </w:r>
      <w:proofErr w:type="spellEnd"/>
      <w:r w:rsidRPr="00EB17F4">
        <w:rPr>
          <w:rFonts w:cs="Helvetica"/>
          <w:lang w:val="en-US"/>
        </w:rPr>
        <w:t xml:space="preserve"> </w:t>
      </w:r>
      <w:r w:rsidRPr="00EB17F4">
        <w:rPr>
          <w:rFonts w:hint="eastAsia"/>
          <w:lang w:val="en-US"/>
        </w:rPr>
        <w:t>大小提升到</w:t>
      </w:r>
      <w:r w:rsidRPr="00EB17F4">
        <w:rPr>
          <w:rFonts w:cs="Helvetica"/>
          <w:lang w:val="en-US"/>
        </w:rPr>
        <w:t>4KB</w:t>
      </w:r>
      <w:r w:rsidRPr="00EB17F4">
        <w:rPr>
          <w:rFonts w:hint="eastAsia"/>
          <w:lang w:val="en-US"/>
        </w:rPr>
        <w:t>。</w:t>
      </w:r>
      <w:r w:rsidRPr="00EB17F4">
        <w:rPr>
          <w:rFonts w:cs="Helvetica"/>
          <w:lang w:val="en-US"/>
        </w:rPr>
        <w:tab/>
      </w:r>
      <w:r w:rsidRPr="00EB17F4">
        <w:rPr>
          <w:rFonts w:cs="Helvetica"/>
          <w:lang w:val="en-US"/>
        </w:rPr>
        <w:fldChar w:fldCharType="begin"/>
      </w:r>
      <w:r w:rsidRPr="00EB17F4">
        <w:rPr>
          <w:rFonts w:cs="Helvetica"/>
          <w:lang w:val="en-US"/>
        </w:rPr>
        <w:instrText>HYPERLINK "https://developer.apple.com/news/?id=12172015b"</w:instrText>
      </w:r>
      <w:r w:rsidRPr="00EB17F4">
        <w:rPr>
          <w:rFonts w:cs="Helvetica"/>
          <w:lang w:val="en-US"/>
        </w:rPr>
        <w:fldChar w:fldCharType="separate"/>
      </w:r>
      <w:r w:rsidRPr="00EB17F4">
        <w:rPr>
          <w:rFonts w:cs="Helvetica"/>
          <w:color w:val="DCA10D"/>
          <w:lang w:val="en-US"/>
        </w:rPr>
        <w:t>Apple Push Notification Service Update 12-17 2015</w:t>
      </w:r>
      <w:r w:rsidRPr="00EB17F4">
        <w:rPr>
          <w:rFonts w:cs="Helvetica"/>
          <w:lang w:val="en-US"/>
        </w:rPr>
        <w:fldChar w:fldCharType="end"/>
      </w:r>
    </w:p>
    <w:p w14:paraId="4A13248E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新旧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协议工作示意图对比</w:t>
      </w:r>
    </w:p>
    <w:p w14:paraId="5B6E429C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基于</w:t>
      </w:r>
      <w:r w:rsidRPr="00EB17F4">
        <w:rPr>
          <w:rFonts w:cs="Helvetica"/>
          <w:lang w:val="en-US"/>
        </w:rPr>
        <w:t xml:space="preserve"> HTTP/2 </w:t>
      </w:r>
      <w:r w:rsidRPr="00EB17F4">
        <w:rPr>
          <w:rFonts w:hint="eastAsia"/>
          <w:lang w:val="en-US"/>
        </w:rPr>
        <w:t>的新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协议</w:t>
      </w:r>
      <w:r w:rsidRPr="00EB17F4">
        <w:rPr>
          <w:rFonts w:cs="Helvetica"/>
          <w:lang w:val="en-US"/>
        </w:rPr>
        <w:tab/>
      </w:r>
      <w:r w:rsidRPr="00EB17F4">
        <w:rPr>
          <w:rFonts w:hint="eastAsia"/>
          <w:lang w:val="en-US"/>
        </w:rPr>
        <w:t>基于二进制的旧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协议</w:t>
      </w:r>
    </w:p>
    <w:p w14:paraId="2FFE5182" w14:textId="5BB4228B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noProof/>
          <w:lang w:val="en-US"/>
        </w:rPr>
        <w:drawing>
          <wp:inline distT="0" distB="0" distL="0" distR="0" wp14:anchorId="41521E11" wp14:editId="28FA2182">
            <wp:extent cx="2683467" cy="399102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444" cy="402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C536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i/>
          <w:iCs/>
          <w:lang w:val="en-US"/>
        </w:rPr>
        <w:t>enter image description here</w:t>
      </w:r>
      <w:r w:rsidRPr="00EB17F4">
        <w:rPr>
          <w:rFonts w:cs="Helvetica"/>
          <w:lang w:val="en-US"/>
        </w:rPr>
        <w:tab/>
      </w:r>
    </w:p>
    <w:p w14:paraId="225F926B" w14:textId="68A17AE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noProof/>
          <w:lang w:val="en-US"/>
        </w:rPr>
        <w:drawing>
          <wp:inline distT="0" distB="0" distL="0" distR="0" wp14:anchorId="06584952" wp14:editId="2333CD02">
            <wp:extent cx="2912067" cy="4560985"/>
            <wp:effectExtent l="0" t="0" r="952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87" cy="458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D8A1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i/>
          <w:iCs/>
          <w:lang w:val="en-US"/>
        </w:rPr>
        <w:t>enter image description here</w:t>
      </w:r>
    </w:p>
    <w:p w14:paraId="35037673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接下来我们分别对新旧协议进行一下介绍：</w:t>
      </w:r>
    </w:p>
    <w:p w14:paraId="60E3EB13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反人类的旧</w:t>
      </w:r>
      <w:r w:rsidRPr="00EB17F4">
        <w:rPr>
          <w:rFonts w:cs="Helvetica"/>
          <w:lang w:val="en-US"/>
        </w:rPr>
        <w:t>APNs</w:t>
      </w:r>
      <w:r w:rsidRPr="00EB17F4">
        <w:rPr>
          <w:rFonts w:hint="eastAsia"/>
          <w:lang w:val="en-US"/>
        </w:rPr>
        <w:t>协议设计</w:t>
      </w:r>
    </w:p>
    <w:p w14:paraId="22BE14D1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在介绍新版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前，让我们来吐槽下旧的基于二进制的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协议设计是多么反人类：</w:t>
      </w:r>
    </w:p>
    <w:p w14:paraId="71315264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在理论上，推送分发的服务器要打开一个同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网关服务器的</w:t>
      </w:r>
    </w:p>
    <w:p w14:paraId="0C32B693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连接，并保持这个连接。但在旧的协议下，</w:t>
      </w:r>
      <w:r w:rsidRPr="00EB17F4">
        <w:rPr>
          <w:rFonts w:cs="Helvetica"/>
          <w:lang w:val="en-US"/>
        </w:rPr>
        <w:t xml:space="preserve">APNs </w:t>
      </w:r>
      <w:r w:rsidRPr="00EB17F4">
        <w:rPr>
          <w:rFonts w:hint="eastAsia"/>
          <w:lang w:val="en-US"/>
        </w:rPr>
        <w:t>服务却不保证</w:t>
      </w:r>
      <w:r w:rsidRPr="00EB17F4">
        <w:rPr>
          <w:rFonts w:cs="Helvetica"/>
          <w:lang w:val="en-US"/>
        </w:rPr>
        <w:t xml:space="preserve"> socket </w:t>
      </w:r>
      <w:r w:rsidRPr="00EB17F4">
        <w:rPr>
          <w:rFonts w:hint="eastAsia"/>
          <w:lang w:val="en-US"/>
        </w:rPr>
        <w:t>能维持这个连接。如果通道上没有消息往来，空闲下来到话，</w:t>
      </w:r>
      <w:r w:rsidRPr="00EB17F4">
        <w:rPr>
          <w:rFonts w:cs="Helvetica"/>
          <w:lang w:val="en-US"/>
        </w:rPr>
        <w:t>socket</w:t>
      </w:r>
      <w:r w:rsidRPr="00EB17F4">
        <w:rPr>
          <w:rFonts w:hint="eastAsia"/>
          <w:lang w:val="en-US"/>
        </w:rPr>
        <w:t>将被路由掐断。也就是说：</w:t>
      </w:r>
      <w:r w:rsidRPr="00EB17F4">
        <w:rPr>
          <w:rFonts w:cs="Helvetica"/>
          <w:lang w:val="en-US"/>
        </w:rPr>
        <w:t xml:space="preserve">APNs </w:t>
      </w:r>
      <w:r w:rsidRPr="00EB17F4">
        <w:rPr>
          <w:rFonts w:hint="eastAsia"/>
          <w:lang w:val="en-US"/>
        </w:rPr>
        <w:t>连接说断就断，而你无能为力。有意思的是：在旧的协议下，如果服务器响应成功的话，你将不会收到任何回应，但是如果服务器响应失败（例如，使用了一个非法的</w:t>
      </w:r>
      <w:r w:rsidRPr="00EB17F4">
        <w:rPr>
          <w:rFonts w:cs="Helvetica"/>
          <w:lang w:val="en-US"/>
        </w:rPr>
        <w:t xml:space="preserve"> Push token</w:t>
      </w:r>
      <w:r w:rsidRPr="00EB17F4">
        <w:rPr>
          <w:rFonts w:hint="eastAsia"/>
          <w:lang w:val="en-US"/>
        </w:rPr>
        <w:t>），服务器将返回了一个错误编码，并关闭这个</w:t>
      </w:r>
      <w:r w:rsidRPr="00EB17F4">
        <w:rPr>
          <w:rFonts w:cs="Helvetica"/>
          <w:lang w:val="en-US"/>
        </w:rPr>
        <w:t>socket</w:t>
      </w:r>
      <w:r w:rsidRPr="00EB17F4">
        <w:rPr>
          <w:rFonts w:hint="eastAsia"/>
          <w:lang w:val="en-US"/>
        </w:rPr>
        <w:t>。最重要的是，你必须重新发送使用这个无效</w:t>
      </w:r>
      <w:r w:rsidRPr="00EB17F4">
        <w:rPr>
          <w:rFonts w:cs="Helvetica"/>
          <w:lang w:val="en-US"/>
        </w:rPr>
        <w:t xml:space="preserve"> token </w:t>
      </w:r>
      <w:r w:rsidRPr="00EB17F4">
        <w:rPr>
          <w:rFonts w:hint="eastAsia"/>
          <w:lang w:val="en-US"/>
        </w:rPr>
        <w:t>以后发送的所有推送（详情见示意图）。因此，你可能一直不能确定你的推送是否成功的被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服务器接收。</w:t>
      </w:r>
    </w:p>
    <w:p w14:paraId="1092DCC7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成功了不响应，失败了才响应，这个是最大的反人类。于是许多开发者想到了一个很</w:t>
      </w:r>
      <w:r w:rsidRPr="00EB17F4">
        <w:rPr>
          <w:rFonts w:cs="Helvetica"/>
          <w:lang w:val="en-US"/>
        </w:rPr>
        <w:t xml:space="preserve"> tricky </w:t>
      </w:r>
      <w:r w:rsidRPr="00EB17F4">
        <w:rPr>
          <w:rFonts w:hint="eastAsia"/>
          <w:lang w:val="en-US"/>
        </w:rPr>
        <w:t>的办法：利用这个</w:t>
      </w:r>
      <w:r w:rsidRPr="00EB17F4">
        <w:rPr>
          <w:rFonts w:cs="Helvetica"/>
          <w:lang w:val="en-US"/>
        </w:rPr>
        <w:t>“</w:t>
      </w:r>
      <w:r w:rsidRPr="00EB17F4">
        <w:rPr>
          <w:rFonts w:hint="eastAsia"/>
          <w:lang w:val="en-US"/>
        </w:rPr>
        <w:t>漏洞</w:t>
      </w:r>
      <w:r w:rsidRPr="00EB17F4">
        <w:rPr>
          <w:rFonts w:cs="Helvetica"/>
          <w:lang w:val="en-US"/>
        </w:rPr>
        <w:t>”</w:t>
      </w:r>
      <w:r w:rsidRPr="00EB17F4">
        <w:rPr>
          <w:rFonts w:hint="eastAsia"/>
          <w:lang w:val="en-US"/>
        </w:rPr>
        <w:t>，比如在每发送</w:t>
      </w:r>
      <w:r w:rsidRPr="00EB17F4">
        <w:rPr>
          <w:rFonts w:cs="Helvetica"/>
          <w:lang w:val="en-US"/>
        </w:rPr>
        <w:t>10</w:t>
      </w:r>
      <w:r w:rsidRPr="00EB17F4">
        <w:rPr>
          <w:rFonts w:hint="eastAsia"/>
          <w:lang w:val="en-US"/>
        </w:rPr>
        <w:t>条后故意发送一个错误的</w:t>
      </w:r>
      <w:r w:rsidRPr="00EB17F4">
        <w:rPr>
          <w:rFonts w:cs="Helvetica"/>
          <w:lang w:val="en-US"/>
        </w:rPr>
        <w:t>token</w:t>
      </w:r>
      <w:r w:rsidRPr="00EB17F4">
        <w:rPr>
          <w:rFonts w:hint="eastAsia"/>
          <w:lang w:val="en-US"/>
        </w:rPr>
        <w:t>，如果</w:t>
      </w:r>
      <w:r w:rsidRPr="00EB17F4">
        <w:rPr>
          <w:rFonts w:cs="Helvetica"/>
          <w:lang w:val="en-US"/>
        </w:rPr>
        <w:t>APNs</w:t>
      </w:r>
      <w:r w:rsidRPr="00EB17F4">
        <w:rPr>
          <w:rFonts w:hint="eastAsia"/>
          <w:lang w:val="en-US"/>
        </w:rPr>
        <w:t>有响应了，就可以确认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是处在可用状态的，进而确认这</w:t>
      </w:r>
      <w:r w:rsidRPr="00EB17F4">
        <w:rPr>
          <w:rFonts w:cs="Helvetica"/>
          <w:lang w:val="en-US"/>
        </w:rPr>
        <w:t>10</w:t>
      </w:r>
      <w:r w:rsidRPr="00EB17F4">
        <w:rPr>
          <w:rFonts w:hint="eastAsia"/>
          <w:lang w:val="en-US"/>
        </w:rPr>
        <w:t>条消息是发送成功的。如果没有响应就说明可能连接已经中断，那么这</w:t>
      </w:r>
      <w:r w:rsidRPr="00EB17F4">
        <w:rPr>
          <w:rFonts w:cs="Helvetica"/>
          <w:lang w:val="en-US"/>
        </w:rPr>
        <w:t>10</w:t>
      </w:r>
      <w:r w:rsidRPr="00EB17F4">
        <w:rPr>
          <w:rFonts w:hint="eastAsia"/>
          <w:lang w:val="en-US"/>
        </w:rPr>
        <w:t>条消息很可能是丢失的，然后做进一步的处理。但代价显而易见：将导致你们的推送系统性能低下。（本文中所说到</w:t>
      </w:r>
      <w:r w:rsidRPr="00EB17F4">
        <w:rPr>
          <w:rFonts w:cs="Helvetica"/>
          <w:lang w:val="en-US"/>
        </w:rPr>
        <w:t>“</w:t>
      </w:r>
      <w:r w:rsidRPr="00EB17F4">
        <w:rPr>
          <w:rFonts w:hint="eastAsia"/>
          <w:lang w:val="en-US"/>
        </w:rPr>
        <w:t>你们的推送系统</w:t>
      </w:r>
      <w:r w:rsidRPr="00EB17F4">
        <w:rPr>
          <w:rFonts w:cs="Helvetica"/>
          <w:lang w:val="en-US"/>
        </w:rPr>
        <w:t>”</w:t>
      </w:r>
      <w:r w:rsidRPr="00EB17F4">
        <w:rPr>
          <w:rFonts w:hint="eastAsia"/>
          <w:lang w:val="en-US"/>
        </w:rPr>
        <w:t>，如果是使用的第三方的</w:t>
      </w:r>
      <w:r w:rsidRPr="00EB17F4">
        <w:rPr>
          <w:rFonts w:cs="Helvetica"/>
          <w:lang w:val="en-US"/>
        </w:rPr>
        <w:t>SDK</w:t>
      </w:r>
      <w:r w:rsidRPr="00EB17F4">
        <w:rPr>
          <w:rFonts w:hint="eastAsia"/>
          <w:lang w:val="en-US"/>
        </w:rPr>
        <w:t>完成的推送服务，那么就是指</w:t>
      </w:r>
      <w:r w:rsidRPr="00EB17F4">
        <w:rPr>
          <w:rFonts w:cs="Helvetica"/>
          <w:lang w:val="en-US"/>
        </w:rPr>
        <w:t>SDK</w:t>
      </w:r>
      <w:r w:rsidRPr="00EB17F4">
        <w:rPr>
          <w:rFonts w:hint="eastAsia"/>
          <w:lang w:val="en-US"/>
        </w:rPr>
        <w:t>提供商所搭建的推送系统。如果是你们公司自己搭建的推送系统，那么就是指你们自己的推送系统。）苹果有一个名为</w:t>
      </w:r>
      <w:r w:rsidRPr="00EB17F4">
        <w:rPr>
          <w:rFonts w:cs="Helvetica"/>
          <w:lang w:val="en-US"/>
        </w:rPr>
        <w:t>"feedback"</w:t>
      </w:r>
      <w:r w:rsidRPr="00EB17F4">
        <w:rPr>
          <w:rFonts w:hint="eastAsia"/>
          <w:lang w:val="en-US"/>
        </w:rPr>
        <w:t>的服务，我们可以定时调用这个服务来获取</w:t>
      </w:r>
      <w:r w:rsidRPr="00EB17F4">
        <w:rPr>
          <w:rFonts w:cs="Helvetica"/>
          <w:lang w:val="en-US"/>
        </w:rPr>
        <w:t>invalid tokens</w:t>
      </w:r>
      <w:r w:rsidRPr="00EB17F4">
        <w:rPr>
          <w:rFonts w:hint="eastAsia"/>
          <w:lang w:val="en-US"/>
        </w:rPr>
        <w:t>的列表。这个服务你只要调用一次就可以获得所有的</w:t>
      </w:r>
      <w:r w:rsidRPr="00EB17F4">
        <w:rPr>
          <w:rFonts w:cs="Helvetica"/>
          <w:lang w:val="en-US"/>
        </w:rPr>
        <w:t xml:space="preserve">invalid tokens </w:t>
      </w:r>
      <w:r w:rsidRPr="00EB17F4">
        <w:rPr>
          <w:rFonts w:hint="eastAsia"/>
          <w:lang w:val="en-US"/>
        </w:rPr>
        <w:t>列表。所以，如果一个应用使用了很多不同公司的推送</w:t>
      </w:r>
      <w:r w:rsidRPr="00EB17F4">
        <w:rPr>
          <w:rFonts w:cs="Helvetica"/>
          <w:lang w:val="en-US"/>
        </w:rPr>
        <w:t>SDK</w:t>
      </w:r>
      <w:r w:rsidRPr="00EB17F4">
        <w:rPr>
          <w:rFonts w:hint="eastAsia"/>
          <w:lang w:val="en-US"/>
        </w:rPr>
        <w:t>，他们将会争夺资源去轮询查找</w:t>
      </w:r>
      <w:r w:rsidRPr="00EB17F4">
        <w:rPr>
          <w:rFonts w:cs="Helvetica"/>
          <w:lang w:val="en-US"/>
        </w:rPr>
        <w:t>invalid tokens</w:t>
      </w:r>
      <w:r w:rsidRPr="00EB17F4">
        <w:rPr>
          <w:rFonts w:hint="eastAsia"/>
          <w:lang w:val="en-US"/>
        </w:rPr>
        <w:t>列表。</w:t>
      </w:r>
      <w:r w:rsidRPr="00EB17F4">
        <w:rPr>
          <w:rFonts w:cs="Helvetica"/>
          <w:lang w:val="en-US"/>
        </w:rPr>
        <w:t>invalid token</w:t>
      </w:r>
      <w:r w:rsidRPr="00EB17F4">
        <w:rPr>
          <w:rFonts w:hint="eastAsia"/>
          <w:lang w:val="en-US"/>
        </w:rPr>
        <w:t>越多，你们的推送系统性能将越低。而且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只要一发生错误就关闭这个连接，然后重新连接。也就是</w:t>
      </w:r>
      <w:r w:rsidRPr="00EB17F4">
        <w:rPr>
          <w:rFonts w:cs="Helvetica"/>
          <w:lang w:val="en-US"/>
        </w:rPr>
        <w:t>“</w:t>
      </w:r>
      <w:r w:rsidRPr="00EB17F4">
        <w:rPr>
          <w:rFonts w:hint="eastAsia"/>
          <w:lang w:val="en-US"/>
        </w:rPr>
        <w:t>重启</w:t>
      </w:r>
      <w:r w:rsidRPr="00EB17F4">
        <w:rPr>
          <w:rFonts w:cs="Helvetica"/>
          <w:lang w:val="en-US"/>
        </w:rPr>
        <w:t xml:space="preserve">” socket </w:t>
      </w:r>
      <w:r w:rsidRPr="00EB17F4">
        <w:rPr>
          <w:rFonts w:hint="eastAsia"/>
          <w:lang w:val="en-US"/>
        </w:rPr>
        <w:t>连接。</w:t>
      </w:r>
    </w:p>
    <w:p w14:paraId="6D2C7AAF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示意图：</w:t>
      </w:r>
    </w:p>
    <w:p w14:paraId="5E6B74D9" w14:textId="36091089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noProof/>
          <w:lang w:val="en-US"/>
        </w:rPr>
        <w:drawing>
          <wp:inline distT="0" distB="0" distL="0" distR="0" wp14:anchorId="04018BC9" wp14:editId="4A5715C3">
            <wp:extent cx="2974568" cy="46588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36" cy="470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8A9D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i/>
          <w:iCs/>
          <w:lang w:val="en-US"/>
        </w:rPr>
        <w:t>enter image description here</w:t>
      </w:r>
    </w:p>
    <w:p w14:paraId="3AC88473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图中的</w:t>
      </w:r>
      <w:r w:rsidRPr="00EB17F4">
        <w:rPr>
          <w:rFonts w:cs="Helvetica"/>
          <w:lang w:val="en-US"/>
        </w:rPr>
        <w:t xml:space="preserve"> PN2 </w:t>
      </w:r>
      <w:r w:rsidRPr="00EB17F4">
        <w:rPr>
          <w:rFonts w:hint="eastAsia"/>
          <w:lang w:val="en-US"/>
        </w:rPr>
        <w:t>去哪里了？它被放到了</w:t>
      </w:r>
      <w:r w:rsidRPr="00EB17F4">
        <w:rPr>
          <w:rFonts w:cs="Helvetica"/>
          <w:lang w:val="en-US"/>
        </w:rPr>
        <w:t xml:space="preserve"> feedback </w:t>
      </w:r>
      <w:r w:rsidRPr="00EB17F4">
        <w:rPr>
          <w:rFonts w:hint="eastAsia"/>
          <w:lang w:val="en-US"/>
        </w:rPr>
        <w:t>列表里，等待下次你调用</w:t>
      </w:r>
      <w:r w:rsidRPr="00EB17F4">
        <w:rPr>
          <w:rFonts w:cs="Helvetica"/>
          <w:lang w:val="en-US"/>
        </w:rPr>
        <w:t xml:space="preserve"> feedback </w:t>
      </w:r>
      <w:r w:rsidRPr="00EB17F4">
        <w:rPr>
          <w:rFonts w:hint="eastAsia"/>
          <w:lang w:val="en-US"/>
        </w:rPr>
        <w:t>服务，然后重发。</w:t>
      </w:r>
    </w:p>
    <w:p w14:paraId="398DFA55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为什么</w:t>
      </w:r>
      <w:r w:rsidRPr="00EB17F4">
        <w:rPr>
          <w:rFonts w:cs="Helvetica"/>
          <w:lang w:val="en-US"/>
        </w:rPr>
        <w:t>Apple</w:t>
      </w:r>
      <w:r w:rsidRPr="00EB17F4">
        <w:rPr>
          <w:rFonts w:hint="eastAsia"/>
          <w:lang w:val="en-US"/>
        </w:rPr>
        <w:t>要在旧</w:t>
      </w:r>
      <w:r w:rsidRPr="00EB17F4">
        <w:rPr>
          <w:rFonts w:cs="Helvetica"/>
          <w:lang w:val="en-US"/>
        </w:rPr>
        <w:t>APNs</w:t>
      </w:r>
      <w:r w:rsidRPr="00EB17F4">
        <w:rPr>
          <w:rFonts w:hint="eastAsia"/>
          <w:lang w:val="en-US"/>
        </w:rPr>
        <w:t>中设计出</w:t>
      </w:r>
      <w:r w:rsidRPr="00EB17F4">
        <w:rPr>
          <w:rFonts w:cs="Helvetica"/>
          <w:lang w:val="en-US"/>
        </w:rPr>
        <w:t>“</w:t>
      </w:r>
      <w:r w:rsidRPr="00EB17F4">
        <w:rPr>
          <w:rFonts w:hint="eastAsia"/>
          <w:lang w:val="en-US"/>
        </w:rPr>
        <w:t>重启</w:t>
      </w:r>
      <w:r w:rsidRPr="00EB17F4">
        <w:rPr>
          <w:rFonts w:cs="Helvetica"/>
          <w:lang w:val="en-US"/>
        </w:rPr>
        <w:t>”</w:t>
      </w:r>
      <w:r w:rsidRPr="00EB17F4">
        <w:rPr>
          <w:rFonts w:hint="eastAsia"/>
          <w:lang w:val="en-US"/>
        </w:rPr>
        <w:t>的策略？</w:t>
      </w:r>
    </w:p>
    <w:p w14:paraId="16C95E75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为了效率。</w:t>
      </w:r>
    </w:p>
    <w:p w14:paraId="46395E3C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就像</w:t>
      </w:r>
      <w:r w:rsidRPr="00EB17F4">
        <w:rPr>
          <w:rFonts w:cs="Helvetica"/>
          <w:lang w:val="en-US"/>
        </w:rPr>
        <w:t>PC</w:t>
      </w:r>
      <w:r w:rsidRPr="00EB17F4">
        <w:rPr>
          <w:rFonts w:hint="eastAsia"/>
          <w:lang w:val="en-US"/>
        </w:rPr>
        <w:t>机出问题，我们总说</w:t>
      </w:r>
      <w:r w:rsidRPr="00EB17F4">
        <w:rPr>
          <w:rFonts w:cs="Helvetica"/>
          <w:lang w:val="en-US"/>
        </w:rPr>
        <w:t>“</w:t>
      </w:r>
      <w:r w:rsidRPr="00EB17F4">
        <w:rPr>
          <w:rFonts w:hint="eastAsia"/>
          <w:lang w:val="en-US"/>
        </w:rPr>
        <w:t>重启能解决</w:t>
      </w:r>
      <w:r w:rsidRPr="00EB17F4">
        <w:rPr>
          <w:rFonts w:cs="Helvetica"/>
          <w:lang w:val="en-US"/>
        </w:rPr>
        <w:t>90%</w:t>
      </w:r>
      <w:r w:rsidRPr="00EB17F4">
        <w:rPr>
          <w:rFonts w:hint="eastAsia"/>
          <w:lang w:val="en-US"/>
        </w:rPr>
        <w:t>的问题</w:t>
      </w:r>
      <w:r w:rsidRPr="00EB17F4">
        <w:rPr>
          <w:rFonts w:cs="Helvetica"/>
          <w:lang w:val="en-US"/>
        </w:rPr>
        <w:t>”</w:t>
      </w:r>
      <w:r w:rsidRPr="00EB17F4">
        <w:rPr>
          <w:rFonts w:hint="eastAsia"/>
          <w:lang w:val="en-US"/>
        </w:rPr>
        <w:t>。</w:t>
      </w:r>
    </w:p>
    <w:p w14:paraId="21E0F253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为了理解</w:t>
      </w:r>
      <w:r w:rsidRPr="00EB17F4">
        <w:rPr>
          <w:rFonts w:cs="Helvetica"/>
          <w:lang w:val="en-US"/>
        </w:rPr>
        <w:t>“</w:t>
      </w:r>
      <w:r w:rsidRPr="00EB17F4">
        <w:rPr>
          <w:rFonts w:hint="eastAsia"/>
          <w:lang w:val="en-US"/>
        </w:rPr>
        <w:t>重启</w:t>
      </w:r>
      <w:r w:rsidRPr="00EB17F4">
        <w:rPr>
          <w:rFonts w:cs="Helvetica"/>
          <w:lang w:val="en-US"/>
        </w:rPr>
        <w:t>”</w:t>
      </w:r>
      <w:r w:rsidRPr="00EB17F4">
        <w:rPr>
          <w:rFonts w:hint="eastAsia"/>
          <w:lang w:val="en-US"/>
        </w:rPr>
        <w:t>策略，我们可以类比下，熟悉</w:t>
      </w:r>
      <w:r w:rsidRPr="00EB17F4">
        <w:rPr>
          <w:rFonts w:cs="Helvetica"/>
          <w:lang w:val="en-US"/>
        </w:rPr>
        <w:t xml:space="preserve"> </w:t>
      </w:r>
      <w:proofErr w:type="spellStart"/>
      <w:r w:rsidRPr="00EB17F4">
        <w:rPr>
          <w:rFonts w:cs="Helvetica"/>
          <w:lang w:val="en-US"/>
        </w:rPr>
        <w:t>Erlang</w:t>
      </w:r>
      <w:proofErr w:type="spellEnd"/>
      <w:r w:rsidRPr="00EB17F4">
        <w:rPr>
          <w:rFonts w:cs="Helvetica"/>
          <w:lang w:val="en-US"/>
        </w:rPr>
        <w:t xml:space="preserve">/OTP </w:t>
      </w:r>
      <w:r w:rsidRPr="00EB17F4">
        <w:rPr>
          <w:rFonts w:hint="eastAsia"/>
          <w:lang w:val="en-US"/>
        </w:rPr>
        <w:t>的朋友可能知道，</w:t>
      </w:r>
      <w:r w:rsidRPr="00EB17F4">
        <w:rPr>
          <w:rFonts w:cs="Helvetica"/>
          <w:lang w:val="en-US"/>
        </w:rPr>
        <w:t xml:space="preserve"> </w:t>
      </w:r>
      <w:proofErr w:type="spellStart"/>
      <w:r w:rsidRPr="00EB17F4">
        <w:rPr>
          <w:rFonts w:cs="Helvetica"/>
          <w:lang w:val="en-US"/>
        </w:rPr>
        <w:t>Erlang</w:t>
      </w:r>
      <w:proofErr w:type="spellEnd"/>
      <w:r w:rsidRPr="00EB17F4">
        <w:rPr>
          <w:rFonts w:cs="Helvetica"/>
          <w:lang w:val="en-US"/>
        </w:rPr>
        <w:t xml:space="preserve">/OTP </w:t>
      </w:r>
      <w:r w:rsidRPr="00EB17F4">
        <w:rPr>
          <w:rFonts w:hint="eastAsia"/>
          <w:lang w:val="en-US"/>
        </w:rPr>
        <w:t>在处理错误方面有独到之处：监督树（</w:t>
      </w:r>
      <w:r w:rsidRPr="00EB17F4">
        <w:rPr>
          <w:rFonts w:cs="Helvetica"/>
          <w:lang w:val="en-US"/>
        </w:rPr>
        <w:t>supervision trees</w:t>
      </w:r>
      <w:r w:rsidRPr="00EB17F4">
        <w:rPr>
          <w:rFonts w:hint="eastAsia"/>
          <w:lang w:val="en-US"/>
        </w:rPr>
        <w:t>）。大致来说，每一个</w:t>
      </w:r>
      <w:r w:rsidRPr="00EB17F4">
        <w:rPr>
          <w:rFonts w:cs="Helvetica"/>
          <w:lang w:val="en-US"/>
        </w:rPr>
        <w:t xml:space="preserve"> </w:t>
      </w:r>
      <w:proofErr w:type="spellStart"/>
      <w:r w:rsidRPr="00EB17F4">
        <w:rPr>
          <w:rFonts w:cs="Helvetica"/>
          <w:lang w:val="en-US"/>
        </w:rPr>
        <w:t>Erlang</w:t>
      </w:r>
      <w:proofErr w:type="spellEnd"/>
      <w:r w:rsidRPr="00EB17F4">
        <w:rPr>
          <w:rFonts w:cs="Helvetica"/>
          <w:lang w:val="en-US"/>
        </w:rPr>
        <w:t xml:space="preserve"> </w:t>
      </w:r>
      <w:r w:rsidRPr="00EB17F4">
        <w:rPr>
          <w:rFonts w:hint="eastAsia"/>
          <w:lang w:val="en-US"/>
        </w:rPr>
        <w:t>进程都由一个监督进程发起并监视。当一个进程遇到了问题的时候，它就会退出。当进程退出的时候，其监督进程会将其重启。</w:t>
      </w:r>
    </w:p>
    <w:p w14:paraId="4DBD1B6A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（这些监督进程由一个引导进程（</w:t>
      </w:r>
      <w:r w:rsidRPr="00EB17F4">
        <w:rPr>
          <w:rFonts w:cs="Helvetica"/>
          <w:lang w:val="en-US"/>
        </w:rPr>
        <w:t>bootstrap process</w:t>
      </w:r>
      <w:r w:rsidRPr="00EB17F4">
        <w:rPr>
          <w:rFonts w:hint="eastAsia"/>
          <w:lang w:val="en-US"/>
        </w:rPr>
        <w:t>）发起，当监督进程遇到错误的时候，引导进程会将其重启）</w:t>
      </w:r>
    </w:p>
    <w:p w14:paraId="6AD1935D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其思想是，快速的失败然后重启比去处理错误要快。像这样的错误处理看起来跟直觉相反</w:t>
      </w:r>
      <w:r w:rsidRPr="00EB17F4">
        <w:rPr>
          <w:rFonts w:cs="Helvetica"/>
          <w:lang w:val="en-US"/>
        </w:rPr>
        <w:t xml:space="preserve"> —— </w:t>
      </w:r>
      <w:r w:rsidRPr="00EB17F4">
        <w:rPr>
          <w:rFonts w:hint="eastAsia"/>
          <w:lang w:val="en-US"/>
        </w:rPr>
        <w:t>当错误发生的时候通过放弃处理来获得可靠性。但是重启的确是解决暂时性错误的灵丹妙药。</w:t>
      </w:r>
    </w:p>
    <w:p w14:paraId="050F392C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这也可能让你想到</w:t>
      </w:r>
      <w:r w:rsidRPr="00EB17F4">
        <w:rPr>
          <w:rFonts w:cs="Helvetica"/>
          <w:lang w:val="en-US"/>
        </w:rPr>
        <w:t xml:space="preserve"> DNS </w:t>
      </w:r>
      <w:r w:rsidRPr="00EB17F4">
        <w:rPr>
          <w:rFonts w:hint="eastAsia"/>
          <w:lang w:val="en-US"/>
        </w:rPr>
        <w:t>服务发展史：</w:t>
      </w:r>
    </w:p>
    <w:p w14:paraId="3410ED21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 xml:space="preserve">DNS </w:t>
      </w:r>
      <w:r w:rsidRPr="00EB17F4">
        <w:rPr>
          <w:rFonts w:hint="eastAsia"/>
          <w:lang w:val="en-US"/>
        </w:rPr>
        <w:t>在设计之初是基于</w:t>
      </w:r>
      <w:r w:rsidRPr="00EB17F4">
        <w:rPr>
          <w:rFonts w:cs="Helvetica"/>
          <w:lang w:val="en-US"/>
        </w:rPr>
        <w:t xml:space="preserve"> UDP </w:t>
      </w:r>
      <w:r w:rsidRPr="00EB17F4">
        <w:rPr>
          <w:rFonts w:hint="eastAsia"/>
          <w:lang w:val="en-US"/>
        </w:rPr>
        <w:t>的，显然这样的设计不能满足当今社会的准确性的需求，于是涌现了如</w:t>
      </w:r>
      <w:r w:rsidRPr="00EB17F4">
        <w:rPr>
          <w:rFonts w:cs="Helvetica"/>
          <w:lang w:val="en-US"/>
        </w:rPr>
        <w:t xml:space="preserve"> </w:t>
      </w:r>
      <w:proofErr w:type="spellStart"/>
      <w:r w:rsidRPr="00EB17F4">
        <w:rPr>
          <w:rFonts w:cs="Helvetica"/>
          <w:lang w:val="en-US"/>
        </w:rPr>
        <w:t>DNSPod</w:t>
      </w:r>
      <w:proofErr w:type="spellEnd"/>
      <w:r w:rsidRPr="00EB17F4">
        <w:rPr>
          <w:rFonts w:cs="Helvetica"/>
          <w:lang w:val="en-US"/>
        </w:rPr>
        <w:t xml:space="preserve"> </w:t>
      </w:r>
      <w:r w:rsidRPr="00EB17F4">
        <w:rPr>
          <w:rFonts w:hint="eastAsia"/>
          <w:lang w:val="en-US"/>
        </w:rPr>
        <w:t>这样的基于</w:t>
      </w:r>
      <w:r w:rsidRPr="00EB17F4">
        <w:rPr>
          <w:rFonts w:cs="Helvetica"/>
          <w:lang w:val="en-US"/>
        </w:rPr>
        <w:t xml:space="preserve"> HTTP </w:t>
      </w:r>
      <w:r w:rsidRPr="00EB17F4">
        <w:rPr>
          <w:rFonts w:hint="eastAsia"/>
          <w:lang w:val="en-US"/>
        </w:rPr>
        <w:t>的</w:t>
      </w:r>
      <w:r w:rsidRPr="00EB17F4">
        <w:rPr>
          <w:rFonts w:cs="Helvetica"/>
          <w:lang w:val="en-US"/>
        </w:rPr>
        <w:t xml:space="preserve"> DNS </w:t>
      </w:r>
      <w:r w:rsidRPr="00EB17F4">
        <w:rPr>
          <w:rFonts w:hint="eastAsia"/>
          <w:lang w:val="en-US"/>
        </w:rPr>
        <w:t>解析服务。但是当时为什么这样设计，实际也很好理解，</w:t>
      </w:r>
      <w:r w:rsidRPr="00EB17F4">
        <w:rPr>
          <w:rFonts w:cs="Helvetica"/>
          <w:lang w:val="en-US"/>
        </w:rPr>
        <w:t xml:space="preserve">UDP </w:t>
      </w:r>
      <w:r w:rsidRPr="00EB17F4">
        <w:rPr>
          <w:rFonts w:hint="eastAsia"/>
          <w:lang w:val="en-US"/>
        </w:rPr>
        <w:t>效率高，一来一回网络上传输的只有两个包，而</w:t>
      </w:r>
      <w:r w:rsidRPr="00EB17F4">
        <w:rPr>
          <w:rFonts w:cs="Helvetica"/>
          <w:lang w:val="en-US"/>
        </w:rPr>
        <w:t xml:space="preserve"> HTTP</w:t>
      </w:r>
      <w:r w:rsidRPr="00EB17F4">
        <w:rPr>
          <w:rFonts w:hint="eastAsia"/>
          <w:lang w:val="en-US"/>
        </w:rPr>
        <w:t>则需要三次握手三个包，再一拆包，就需要四个包。这是受限于当时整个社会的带宽水平较低，而现在没人会感激</w:t>
      </w:r>
      <w:r w:rsidRPr="00EB17F4">
        <w:rPr>
          <w:rFonts w:cs="Helvetica"/>
          <w:lang w:val="en-US"/>
        </w:rPr>
        <w:t xml:space="preserve"> UDP </w:t>
      </w:r>
      <w:r w:rsidRPr="00EB17F4">
        <w:rPr>
          <w:rFonts w:hint="eastAsia"/>
          <w:lang w:val="en-US"/>
        </w:rPr>
        <w:t>所节省的流量，所有人都在诟病</w:t>
      </w:r>
      <w:r w:rsidRPr="00EB17F4">
        <w:rPr>
          <w:rFonts w:cs="Helvetica"/>
          <w:lang w:val="en-US"/>
        </w:rPr>
        <w:t>DNS</w:t>
      </w:r>
      <w:r w:rsidRPr="00EB17F4">
        <w:rPr>
          <w:rFonts w:hint="eastAsia"/>
          <w:lang w:val="en-US"/>
        </w:rPr>
        <w:t>污染问题。这样你也许就理解了，为什么旧的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设计如此反人类。这个是必经阶段。</w:t>
      </w:r>
    </w:p>
    <w:p w14:paraId="0865E1E9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那么接下来就让我们看看</w:t>
      </w:r>
      <w:r w:rsidRPr="00EB17F4">
        <w:rPr>
          <w:rFonts w:cs="Helvetica"/>
          <w:lang w:val="en-US"/>
        </w:rPr>
        <w:t>Apple</w:t>
      </w:r>
      <w:r w:rsidRPr="00EB17F4">
        <w:rPr>
          <w:rFonts w:hint="eastAsia"/>
          <w:lang w:val="en-US"/>
        </w:rPr>
        <w:t>为解决这些问题而推出的基于</w:t>
      </w:r>
      <w:r w:rsidRPr="00EB17F4">
        <w:rPr>
          <w:rFonts w:cs="Helvetica"/>
          <w:lang w:val="en-US"/>
        </w:rPr>
        <w:t xml:space="preserve"> HTTP/2 </w:t>
      </w:r>
      <w:r w:rsidRPr="00EB17F4">
        <w:rPr>
          <w:rFonts w:hint="eastAsia"/>
          <w:lang w:val="en-US"/>
        </w:rPr>
        <w:t>的全新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协议。</w:t>
      </w:r>
    </w:p>
    <w:p w14:paraId="47984FBB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基于</w:t>
      </w:r>
      <w:r w:rsidRPr="00EB17F4">
        <w:rPr>
          <w:rFonts w:cs="Helvetica"/>
          <w:lang w:val="en-US"/>
        </w:rPr>
        <w:t xml:space="preserve"> HTTP/2 </w:t>
      </w:r>
      <w:r w:rsidRPr="00EB17F4">
        <w:rPr>
          <w:rFonts w:hint="eastAsia"/>
          <w:lang w:val="en-US"/>
        </w:rPr>
        <w:t>的全新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协议</w:t>
      </w:r>
    </w:p>
    <w:p w14:paraId="39379998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来看下新版的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的新特性：</w:t>
      </w:r>
    </w:p>
    <w:p w14:paraId="250C1BD6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 xml:space="preserve">Request </w:t>
      </w:r>
      <w:r w:rsidRPr="00EB17F4">
        <w:rPr>
          <w:rFonts w:hint="eastAsia"/>
          <w:lang w:val="en-US"/>
        </w:rPr>
        <w:t>和</w:t>
      </w:r>
      <w:r w:rsidRPr="00EB17F4">
        <w:rPr>
          <w:rFonts w:cs="Helvetica"/>
          <w:lang w:val="en-US"/>
        </w:rPr>
        <w:t xml:space="preserve"> Response </w:t>
      </w:r>
      <w:r w:rsidRPr="00EB17F4">
        <w:rPr>
          <w:rFonts w:hint="eastAsia"/>
          <w:lang w:val="en-US"/>
        </w:rPr>
        <w:t>支持</w:t>
      </w:r>
      <w:r w:rsidRPr="00EB17F4">
        <w:rPr>
          <w:rFonts w:cs="Helvetica"/>
          <w:lang w:val="en-US"/>
        </w:rPr>
        <w:t>JSON</w:t>
      </w:r>
      <w:r w:rsidRPr="00EB17F4">
        <w:rPr>
          <w:rFonts w:hint="eastAsia"/>
          <w:lang w:val="en-US"/>
        </w:rPr>
        <w:t>网络协议</w:t>
      </w:r>
    </w:p>
    <w:p w14:paraId="5C949C62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>APNs</w:t>
      </w:r>
      <w:r w:rsidRPr="00EB17F4">
        <w:rPr>
          <w:rFonts w:hint="eastAsia"/>
          <w:lang w:val="en-US"/>
        </w:rPr>
        <w:t>支持状态码和返回</w:t>
      </w:r>
      <w:r w:rsidRPr="00EB17F4">
        <w:rPr>
          <w:rFonts w:cs="Helvetica"/>
          <w:lang w:val="en-US"/>
        </w:rPr>
        <w:t xml:space="preserve"> error </w:t>
      </w:r>
      <w:r w:rsidRPr="00EB17F4">
        <w:rPr>
          <w:rFonts w:hint="eastAsia"/>
          <w:lang w:val="en-US"/>
        </w:rPr>
        <w:t>信息</w:t>
      </w:r>
    </w:p>
    <w:p w14:paraId="4C404BEB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>APNs</w:t>
      </w:r>
      <w:r w:rsidRPr="00EB17F4">
        <w:rPr>
          <w:rFonts w:hint="eastAsia"/>
          <w:lang w:val="en-US"/>
        </w:rPr>
        <w:t>推送成功时</w:t>
      </w:r>
      <w:r w:rsidRPr="00EB17F4">
        <w:rPr>
          <w:rFonts w:cs="Helvetica"/>
          <w:lang w:val="en-US"/>
        </w:rPr>
        <w:t xml:space="preserve"> Response </w:t>
      </w:r>
      <w:r w:rsidRPr="00EB17F4">
        <w:rPr>
          <w:rFonts w:hint="eastAsia"/>
          <w:lang w:val="en-US"/>
        </w:rPr>
        <w:t>将返回状态码</w:t>
      </w:r>
      <w:r w:rsidRPr="00EB17F4">
        <w:rPr>
          <w:rFonts w:cs="Helvetica"/>
          <w:lang w:val="en-US"/>
        </w:rPr>
        <w:t>200</w:t>
      </w:r>
      <w:r w:rsidRPr="00EB17F4">
        <w:rPr>
          <w:rFonts w:hint="eastAsia"/>
          <w:lang w:val="en-US"/>
        </w:rPr>
        <w:t>，远程通知是否发送成功再也不用靠猜了！</w:t>
      </w:r>
    </w:p>
    <w:p w14:paraId="59AD5AEC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>APNs</w:t>
      </w:r>
      <w:r w:rsidRPr="00EB17F4">
        <w:rPr>
          <w:rFonts w:hint="eastAsia"/>
          <w:lang w:val="en-US"/>
        </w:rPr>
        <w:t>推送失败时，</w:t>
      </w:r>
      <w:r w:rsidRPr="00EB17F4">
        <w:rPr>
          <w:rFonts w:cs="Helvetica"/>
          <w:lang w:val="en-US"/>
        </w:rPr>
        <w:t xml:space="preserve">Response </w:t>
      </w:r>
      <w:r w:rsidRPr="00EB17F4">
        <w:rPr>
          <w:rFonts w:hint="eastAsia"/>
          <w:lang w:val="en-US"/>
        </w:rPr>
        <w:t>将返回</w:t>
      </w:r>
      <w:r w:rsidRPr="00EB17F4">
        <w:rPr>
          <w:rFonts w:cs="Helvetica"/>
          <w:lang w:val="en-US"/>
        </w:rPr>
        <w:t xml:space="preserve"> JSON </w:t>
      </w:r>
      <w:r w:rsidRPr="00EB17F4">
        <w:rPr>
          <w:rFonts w:hint="eastAsia"/>
          <w:lang w:val="en-US"/>
        </w:rPr>
        <w:t>格式的</w:t>
      </w:r>
      <w:r w:rsidRPr="00EB17F4">
        <w:rPr>
          <w:rFonts w:cs="Helvetica"/>
          <w:lang w:val="en-US"/>
        </w:rPr>
        <w:t xml:space="preserve"> Error </w:t>
      </w:r>
      <w:r w:rsidRPr="00EB17F4">
        <w:rPr>
          <w:rFonts w:hint="eastAsia"/>
          <w:lang w:val="en-US"/>
        </w:rPr>
        <w:t>信息。</w:t>
      </w:r>
    </w:p>
    <w:p w14:paraId="6A8606CB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最大推送长度提升到</w:t>
      </w:r>
      <w:r w:rsidRPr="00EB17F4">
        <w:rPr>
          <w:rFonts w:cs="Helvetica"/>
          <w:lang w:val="en-US"/>
        </w:rPr>
        <w:t>4096</w:t>
      </w:r>
      <w:r w:rsidRPr="00EB17F4">
        <w:rPr>
          <w:rFonts w:hint="eastAsia"/>
          <w:lang w:val="en-US"/>
        </w:rPr>
        <w:t>字节（</w:t>
      </w:r>
      <w:r w:rsidRPr="00EB17F4">
        <w:rPr>
          <w:rFonts w:cs="Helvetica"/>
          <w:lang w:val="en-US"/>
        </w:rPr>
        <w:t>4Kb</w:t>
      </w:r>
      <w:r w:rsidRPr="00EB17F4">
        <w:rPr>
          <w:rFonts w:hint="eastAsia"/>
          <w:lang w:val="en-US"/>
        </w:rPr>
        <w:t>）</w:t>
      </w:r>
    </w:p>
    <w:p w14:paraId="32BF8BA3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可以通过</w:t>
      </w:r>
      <w:r w:rsidRPr="00EB17F4">
        <w:rPr>
          <w:rFonts w:cs="Helvetica"/>
          <w:lang w:val="en-US"/>
        </w:rPr>
        <w:t xml:space="preserve"> “HTTP/2 PING ” </w:t>
      </w:r>
      <w:r w:rsidRPr="00EB17F4">
        <w:rPr>
          <w:rFonts w:hint="eastAsia"/>
          <w:lang w:val="en-US"/>
        </w:rPr>
        <w:t>心跳包功能检测当前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连接是否可用，并能维持当前长连接。</w:t>
      </w:r>
    </w:p>
    <w:p w14:paraId="795CC9A6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支持为不同的推送类型定义</w:t>
      </w:r>
      <w:r w:rsidRPr="00EB17F4">
        <w:rPr>
          <w:rFonts w:cs="Helvetica"/>
          <w:lang w:val="en-US"/>
        </w:rPr>
        <w:t xml:space="preserve"> “topic” </w:t>
      </w:r>
      <w:r w:rsidRPr="00EB17F4">
        <w:rPr>
          <w:rFonts w:hint="eastAsia"/>
          <w:lang w:val="en-US"/>
        </w:rPr>
        <w:t>主题</w:t>
      </w:r>
    </w:p>
    <w:p w14:paraId="77B0D28C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不同推送类型，只需要一种推送证书</w:t>
      </w:r>
      <w:r w:rsidRPr="00EB17F4">
        <w:rPr>
          <w:rFonts w:cs="Helvetica"/>
          <w:lang w:val="en-US"/>
        </w:rPr>
        <w:t xml:space="preserve"> Universal Push Notification Client SSL </w:t>
      </w:r>
      <w:r w:rsidRPr="00EB17F4">
        <w:rPr>
          <w:rFonts w:hint="eastAsia"/>
          <w:lang w:val="en-US"/>
        </w:rPr>
        <w:t>证书。</w:t>
      </w:r>
    </w:p>
    <w:p w14:paraId="558A3EC4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示意图：</w:t>
      </w:r>
    </w:p>
    <w:p w14:paraId="3396D36C" w14:textId="57398BEC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noProof/>
          <w:lang w:val="en-US"/>
        </w:rPr>
        <w:drawing>
          <wp:inline distT="0" distB="0" distL="0" distR="0" wp14:anchorId="4A5C4BF3" wp14:editId="50F6204B">
            <wp:extent cx="3203900" cy="4765041"/>
            <wp:effectExtent l="0" t="0" r="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162" cy="477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B77E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i/>
          <w:iCs/>
          <w:lang w:val="en-US"/>
        </w:rPr>
        <w:t>enter image description here</w:t>
      </w:r>
    </w:p>
    <w:p w14:paraId="0D412DC6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其中最大的变化就是基于了</w:t>
      </w:r>
      <w:r w:rsidRPr="00EB17F4">
        <w:rPr>
          <w:rFonts w:cs="Helvetica"/>
          <w:lang w:val="en-US"/>
        </w:rPr>
        <w:t xml:space="preserve"> HTTP/2 </w:t>
      </w:r>
      <w:r w:rsidRPr="00EB17F4">
        <w:rPr>
          <w:rFonts w:hint="eastAsia"/>
          <w:lang w:val="en-US"/>
        </w:rPr>
        <w:t>协议，采用了长连接设计，并提供</w:t>
      </w:r>
      <w:r w:rsidRPr="00EB17F4">
        <w:rPr>
          <w:rFonts w:cs="Helvetica"/>
          <w:lang w:val="en-US"/>
        </w:rPr>
        <w:t xml:space="preserve"> “HTTP/2 PING ” </w:t>
      </w:r>
      <w:r w:rsidRPr="00EB17F4">
        <w:rPr>
          <w:rFonts w:hint="eastAsia"/>
          <w:lang w:val="en-US"/>
        </w:rPr>
        <w:t>心跳包功能检测、维持当前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连接，解决了老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无法维持连接的问题。</w:t>
      </w:r>
    </w:p>
    <w:p w14:paraId="1885C5F8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而且新增的状态码特性，也解决了这个问题：无法获知消息是否成功地从你们的推送系统投递到了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上。理论上，你们可以保证消息是</w:t>
      </w:r>
      <w:r w:rsidRPr="00EB17F4">
        <w:rPr>
          <w:rFonts w:cs="Helvetica"/>
          <w:lang w:val="en-US"/>
        </w:rPr>
        <w:t>100%</w:t>
      </w:r>
      <w:r w:rsidRPr="00EB17F4">
        <w:rPr>
          <w:rFonts w:hint="eastAsia"/>
          <w:lang w:val="en-US"/>
        </w:rPr>
        <w:t>投递到了</w:t>
      </w:r>
      <w:r w:rsidRPr="00EB17F4">
        <w:rPr>
          <w:rFonts w:cs="Helvetica"/>
          <w:lang w:val="en-US"/>
        </w:rPr>
        <w:t>APNs</w:t>
      </w:r>
      <w:r w:rsidRPr="00EB17F4">
        <w:rPr>
          <w:rFonts w:hint="eastAsia"/>
          <w:lang w:val="en-US"/>
        </w:rPr>
        <w:t>的，因为你可以准确的知道哪条消息到达了</w:t>
      </w:r>
      <w:r w:rsidRPr="00EB17F4">
        <w:rPr>
          <w:rFonts w:cs="Helvetica"/>
          <w:lang w:val="en-US"/>
        </w:rPr>
        <w:t>APNs</w:t>
      </w:r>
      <w:r w:rsidRPr="00EB17F4">
        <w:rPr>
          <w:rFonts w:hint="eastAsia"/>
          <w:lang w:val="en-US"/>
        </w:rPr>
        <w:t>，哪些没到。重发特定失败消息成为可能。</w:t>
      </w:r>
    </w:p>
    <w:p w14:paraId="5F08880B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所以上文开头的吐槽中第一条，有一句是</w:t>
      </w:r>
      <w:r w:rsidRPr="00EB17F4">
        <w:rPr>
          <w:rFonts w:cs="Helvetica"/>
          <w:lang w:val="en-US"/>
        </w:rPr>
        <w:t>“</w:t>
      </w:r>
      <w:r w:rsidRPr="00EB17F4">
        <w:rPr>
          <w:rFonts w:hint="eastAsia"/>
          <w:lang w:val="en-US"/>
        </w:rPr>
        <w:t>不到位的</w:t>
      </w:r>
      <w:r w:rsidRPr="00EB17F4">
        <w:rPr>
          <w:rFonts w:cs="Helvetica"/>
          <w:lang w:val="en-US"/>
        </w:rPr>
        <w:t>”</w:t>
      </w:r>
      <w:r w:rsidRPr="00EB17F4">
        <w:rPr>
          <w:rFonts w:hint="eastAsia"/>
          <w:lang w:val="en-US"/>
        </w:rPr>
        <w:t>，因为现在</w:t>
      </w:r>
      <w:r w:rsidRPr="00EB17F4">
        <w:rPr>
          <w:rFonts w:cs="Helvetica"/>
          <w:lang w:val="en-US"/>
        </w:rPr>
        <w:t>SDK</w:t>
      </w:r>
      <w:r w:rsidRPr="00EB17F4">
        <w:rPr>
          <w:rFonts w:hint="eastAsia"/>
          <w:lang w:val="en-US"/>
        </w:rPr>
        <w:t>的提供商能够准确地告诉你哪些消息推送到</w:t>
      </w:r>
      <w:r w:rsidRPr="00EB17F4">
        <w:rPr>
          <w:rFonts w:cs="Helvetica"/>
          <w:lang w:val="en-US"/>
        </w:rPr>
        <w:t>APNs</w:t>
      </w:r>
      <w:r w:rsidRPr="00EB17F4">
        <w:rPr>
          <w:rFonts w:hint="eastAsia"/>
          <w:lang w:val="en-US"/>
        </w:rPr>
        <w:t>了，哪些没有。</w:t>
      </w:r>
    </w:p>
    <w:p w14:paraId="6557FCBD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顺便介绍下</w:t>
      </w:r>
      <w:r w:rsidRPr="00EB17F4">
        <w:rPr>
          <w:rFonts w:cs="Helvetica"/>
          <w:lang w:val="en-US"/>
        </w:rPr>
        <w:t xml:space="preserve"> HTTP/2</w:t>
      </w:r>
      <w:r w:rsidRPr="00EB17F4">
        <w:rPr>
          <w:rFonts w:hint="eastAsia"/>
          <w:lang w:val="en-US"/>
        </w:rPr>
        <w:t>：</w:t>
      </w:r>
    </w:p>
    <w:p w14:paraId="7B87CA54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 xml:space="preserve">HTTP/2 </w:t>
      </w:r>
      <w:r w:rsidRPr="00EB17F4">
        <w:rPr>
          <w:rFonts w:hint="eastAsia"/>
          <w:lang w:val="en-US"/>
        </w:rPr>
        <w:t>是</w:t>
      </w:r>
      <w:r w:rsidRPr="00EB17F4">
        <w:rPr>
          <w:rFonts w:cs="Helvetica"/>
          <w:lang w:val="en-US"/>
        </w:rPr>
        <w:t xml:space="preserve"> HTTP </w:t>
      </w:r>
      <w:r w:rsidRPr="00EB17F4">
        <w:rPr>
          <w:rFonts w:hint="eastAsia"/>
          <w:lang w:val="en-US"/>
        </w:rPr>
        <w:t>协议发布后的首个更新，于</w:t>
      </w:r>
      <w:r w:rsidRPr="00EB17F4">
        <w:rPr>
          <w:rFonts w:cs="Helvetica"/>
          <w:lang w:val="en-US"/>
        </w:rPr>
        <w:t>2015</w:t>
      </w:r>
      <w:r w:rsidRPr="00EB17F4">
        <w:rPr>
          <w:rFonts w:hint="eastAsia"/>
          <w:lang w:val="en-US"/>
        </w:rPr>
        <w:t>年</w:t>
      </w:r>
      <w:r w:rsidRPr="00EB17F4">
        <w:rPr>
          <w:rFonts w:cs="Helvetica"/>
          <w:lang w:val="en-US"/>
        </w:rPr>
        <w:t>2</w:t>
      </w:r>
      <w:r w:rsidRPr="00EB17F4">
        <w:rPr>
          <w:rFonts w:hint="eastAsia"/>
          <w:lang w:val="en-US"/>
        </w:rPr>
        <w:t>月</w:t>
      </w:r>
      <w:r w:rsidRPr="00EB17F4">
        <w:rPr>
          <w:rFonts w:cs="Helvetica"/>
          <w:lang w:val="en-US"/>
        </w:rPr>
        <w:t>17</w:t>
      </w:r>
      <w:r w:rsidRPr="00EB17F4">
        <w:rPr>
          <w:rFonts w:hint="eastAsia"/>
          <w:lang w:val="en-US"/>
        </w:rPr>
        <w:t>日被批准。它采用了一系列优化技术来整体提升</w:t>
      </w:r>
      <w:r w:rsidRPr="00EB17F4">
        <w:rPr>
          <w:rFonts w:cs="Helvetica"/>
          <w:lang w:val="en-US"/>
        </w:rPr>
        <w:t xml:space="preserve"> HTTP </w:t>
      </w:r>
      <w:r w:rsidRPr="00EB17F4">
        <w:rPr>
          <w:rFonts w:hint="eastAsia"/>
          <w:lang w:val="en-US"/>
        </w:rPr>
        <w:t>协议的传输性能，如异步连接复用、头压缩等等，可谓是当前互联网应用开发中，网络层次架构优化的首选方案之一。</w:t>
      </w:r>
    </w:p>
    <w:p w14:paraId="2369F965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 xml:space="preserve">Apple </w:t>
      </w:r>
      <w:r w:rsidRPr="00EB17F4">
        <w:rPr>
          <w:rFonts w:hint="eastAsia"/>
          <w:lang w:val="en-US"/>
        </w:rPr>
        <w:t>对于</w:t>
      </w:r>
      <w:r w:rsidRPr="00EB17F4">
        <w:rPr>
          <w:rFonts w:cs="Helvetica"/>
          <w:lang w:val="en-US"/>
        </w:rPr>
        <w:t xml:space="preserve"> HTTP/2 </w:t>
      </w:r>
      <w:r w:rsidRPr="00EB17F4">
        <w:rPr>
          <w:rFonts w:hint="eastAsia"/>
          <w:lang w:val="en-US"/>
        </w:rPr>
        <w:t>的态度也非常积极，</w:t>
      </w:r>
      <w:r w:rsidRPr="00EB17F4">
        <w:rPr>
          <w:rFonts w:cs="Helvetica"/>
          <w:lang w:val="en-US"/>
        </w:rPr>
        <w:t>2015</w:t>
      </w:r>
      <w:r w:rsidRPr="00EB17F4">
        <w:rPr>
          <w:rFonts w:hint="eastAsia"/>
          <w:lang w:val="en-US"/>
        </w:rPr>
        <w:t>年</w:t>
      </w:r>
      <w:r w:rsidRPr="00EB17F4">
        <w:rPr>
          <w:rFonts w:cs="Helvetica"/>
          <w:lang w:val="en-US"/>
        </w:rPr>
        <w:t>5</w:t>
      </w:r>
      <w:r w:rsidRPr="00EB17F4">
        <w:rPr>
          <w:rFonts w:hint="eastAsia"/>
          <w:lang w:val="en-US"/>
        </w:rPr>
        <w:t>月</w:t>
      </w:r>
      <w:r w:rsidRPr="00EB17F4">
        <w:rPr>
          <w:rFonts w:cs="Helvetica"/>
          <w:lang w:val="en-US"/>
        </w:rPr>
        <w:t xml:space="preserve"> HTTP/2 </w:t>
      </w:r>
      <w:r w:rsidRPr="00EB17F4">
        <w:rPr>
          <w:rFonts w:hint="eastAsia"/>
          <w:lang w:val="en-US"/>
        </w:rPr>
        <w:t>正式发表后不久，便在紧接着</w:t>
      </w:r>
      <w:r w:rsidRPr="00EB17F4">
        <w:rPr>
          <w:rFonts w:cs="Helvetica"/>
          <w:lang w:val="en-US"/>
        </w:rPr>
        <w:t>6</w:t>
      </w:r>
      <w:r w:rsidRPr="00EB17F4">
        <w:rPr>
          <w:rFonts w:hint="eastAsia"/>
          <w:lang w:val="en-US"/>
        </w:rPr>
        <w:t>月召开的</w:t>
      </w:r>
      <w:r w:rsidRPr="00EB17F4">
        <w:rPr>
          <w:rFonts w:cs="Helvetica"/>
          <w:lang w:val="en-US"/>
        </w:rPr>
        <w:t>WWDC 2015</w:t>
      </w:r>
      <w:r w:rsidRPr="00EB17F4">
        <w:rPr>
          <w:rFonts w:hint="eastAsia"/>
          <w:lang w:val="en-US"/>
        </w:rPr>
        <w:t>大会中，向全球开发者宣布，</w:t>
      </w:r>
      <w:r w:rsidRPr="00EB17F4">
        <w:rPr>
          <w:rFonts w:cs="Helvetica"/>
          <w:lang w:val="en-US"/>
        </w:rPr>
        <w:t xml:space="preserve">iOS 9 </w:t>
      </w:r>
      <w:r w:rsidRPr="00EB17F4">
        <w:rPr>
          <w:rFonts w:hint="eastAsia"/>
          <w:lang w:val="en-US"/>
        </w:rPr>
        <w:t>开始支持</w:t>
      </w:r>
      <w:r w:rsidRPr="00EB17F4">
        <w:rPr>
          <w:rFonts w:cs="Helvetica"/>
          <w:lang w:val="en-US"/>
        </w:rPr>
        <w:t>HTTP/2</w:t>
      </w:r>
      <w:r w:rsidRPr="00EB17F4">
        <w:rPr>
          <w:rFonts w:hint="eastAsia"/>
          <w:lang w:val="en-US"/>
        </w:rPr>
        <w:t>。</w:t>
      </w:r>
    </w:p>
    <w:p w14:paraId="33915B5A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而且如果我们要使用</w:t>
      </w:r>
      <w:r w:rsidRPr="00EB17F4">
        <w:rPr>
          <w:rFonts w:cs="Helvetica"/>
          <w:lang w:val="en-US"/>
        </w:rPr>
        <w:t xml:space="preserve"> HTTP/2</w:t>
      </w:r>
      <w:r w:rsidRPr="00EB17F4">
        <w:rPr>
          <w:rFonts w:hint="eastAsia"/>
          <w:lang w:val="en-US"/>
        </w:rPr>
        <w:t>，那么在网络库的选择上必然要使用</w:t>
      </w:r>
      <w:r w:rsidRPr="00EB17F4">
        <w:rPr>
          <w:rFonts w:cs="Helvetica"/>
          <w:lang w:val="en-US"/>
        </w:rPr>
        <w:t xml:space="preserve"> </w:t>
      </w:r>
      <w:proofErr w:type="spellStart"/>
      <w:r w:rsidRPr="00EB17F4">
        <w:rPr>
          <w:rFonts w:cs="Helvetica"/>
          <w:lang w:val="en-US"/>
        </w:rPr>
        <w:t>NSURLSession</w:t>
      </w:r>
      <w:proofErr w:type="spellEnd"/>
      <w:r w:rsidRPr="00EB17F4">
        <w:rPr>
          <w:rFonts w:hint="eastAsia"/>
          <w:lang w:val="en-US"/>
        </w:rPr>
        <w:t>。</w:t>
      </w:r>
    </w:p>
    <w:p w14:paraId="6A6A665B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我们都知道</w:t>
      </w:r>
      <w:r w:rsidRPr="00EB17F4">
        <w:rPr>
          <w:rFonts w:cs="Helvetica"/>
          <w:lang w:val="en-US"/>
        </w:rPr>
        <w:t xml:space="preserve"> HTTP/2 </w:t>
      </w:r>
      <w:r w:rsidRPr="00EB17F4">
        <w:rPr>
          <w:rFonts w:hint="eastAsia"/>
          <w:lang w:val="en-US"/>
        </w:rPr>
        <w:t>是复用</w:t>
      </w:r>
      <w:r w:rsidRPr="00EB17F4">
        <w:rPr>
          <w:rFonts w:cs="Helvetica"/>
          <w:lang w:val="en-US"/>
        </w:rPr>
        <w:t xml:space="preserve"> TCP </w:t>
      </w:r>
      <w:r w:rsidRPr="00EB17F4">
        <w:rPr>
          <w:rFonts w:hint="eastAsia"/>
          <w:lang w:val="en-US"/>
        </w:rPr>
        <w:t>管道连接的，而且</w:t>
      </w:r>
      <w:r w:rsidRPr="00EB17F4">
        <w:rPr>
          <w:rFonts w:cs="Helvetica"/>
          <w:lang w:val="en-US"/>
        </w:rPr>
        <w:t xml:space="preserve"> HTTP/2 </w:t>
      </w:r>
      <w:r w:rsidRPr="00EB17F4">
        <w:rPr>
          <w:rFonts w:hint="eastAsia"/>
          <w:lang w:val="en-US"/>
        </w:rPr>
        <w:t>也以高复用著称，这也使新的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协议更加高性能。（题外话：这点也同样体现在</w:t>
      </w:r>
      <w:r w:rsidRPr="00EB17F4">
        <w:rPr>
          <w:rFonts w:cs="Helvetica"/>
          <w:lang w:val="en-US"/>
        </w:rPr>
        <w:t xml:space="preserve"> </w:t>
      </w:r>
      <w:proofErr w:type="spellStart"/>
      <w:r w:rsidRPr="00EB17F4">
        <w:rPr>
          <w:rFonts w:cs="Helvetica"/>
          <w:lang w:val="en-US"/>
        </w:rPr>
        <w:t>NSURLSession</w:t>
      </w:r>
      <w:proofErr w:type="spellEnd"/>
      <w:r w:rsidRPr="00EB17F4">
        <w:rPr>
          <w:rFonts w:cs="Helvetica"/>
          <w:lang w:val="en-US"/>
        </w:rPr>
        <w:t xml:space="preserve"> </w:t>
      </w:r>
      <w:r w:rsidRPr="00EB17F4">
        <w:rPr>
          <w:rFonts w:hint="eastAsia"/>
          <w:lang w:val="en-US"/>
        </w:rPr>
        <w:t>底层对于每个</w:t>
      </w:r>
      <w:r w:rsidRPr="00EB17F4">
        <w:rPr>
          <w:rFonts w:cs="Helvetica"/>
          <w:lang w:val="en-US"/>
        </w:rPr>
        <w:t xml:space="preserve"> session </w:t>
      </w:r>
      <w:r w:rsidRPr="00EB17F4">
        <w:rPr>
          <w:rFonts w:hint="eastAsia"/>
          <w:lang w:val="en-US"/>
        </w:rPr>
        <w:t>是对多个</w:t>
      </w:r>
      <w:r w:rsidRPr="00EB17F4">
        <w:rPr>
          <w:rFonts w:cs="Helvetica"/>
          <w:lang w:val="en-US"/>
        </w:rPr>
        <w:t xml:space="preserve"> task </w:t>
      </w:r>
      <w:r w:rsidRPr="00EB17F4">
        <w:rPr>
          <w:rFonts w:hint="eastAsia"/>
          <w:lang w:val="en-US"/>
        </w:rPr>
        <w:t>进行连接的复用。）</w:t>
      </w:r>
    </w:p>
    <w:p w14:paraId="0EE5A906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 xml:space="preserve">Universal Push Notification Client SSL </w:t>
      </w:r>
      <w:r w:rsidRPr="00EB17F4">
        <w:rPr>
          <w:rFonts w:hint="eastAsia"/>
          <w:lang w:val="en-US"/>
        </w:rPr>
        <w:t>证书</w:t>
      </w:r>
    </w:p>
    <w:p w14:paraId="1B91F73D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在开发中，往往一条内容，需要向多个终端进行推送，终端有：</w:t>
      </w:r>
      <w:r w:rsidRPr="00EB17F4">
        <w:rPr>
          <w:rFonts w:cs="Helvetica"/>
          <w:lang w:val="en-US"/>
        </w:rPr>
        <w:t>iOS</w:t>
      </w:r>
      <w:r w:rsidRPr="00EB17F4">
        <w:rPr>
          <w:rFonts w:hint="eastAsia"/>
          <w:lang w:val="en-US"/>
        </w:rPr>
        <w:t>、</w:t>
      </w:r>
      <w:proofErr w:type="spellStart"/>
      <w:r w:rsidRPr="00EB17F4">
        <w:rPr>
          <w:rFonts w:cs="Helvetica"/>
          <w:lang w:val="en-US"/>
        </w:rPr>
        <w:t>tvOS</w:t>
      </w:r>
      <w:proofErr w:type="spellEnd"/>
      <w:r w:rsidRPr="00EB17F4">
        <w:rPr>
          <w:rFonts w:hint="eastAsia"/>
          <w:lang w:val="en-US"/>
        </w:rPr>
        <w:t>、</w:t>
      </w:r>
      <w:r w:rsidRPr="00EB17F4">
        <w:rPr>
          <w:rFonts w:cs="Helvetica"/>
          <w:lang w:val="en-US"/>
        </w:rPr>
        <w:t xml:space="preserve"> and OS X devices, </w:t>
      </w:r>
      <w:r w:rsidRPr="00EB17F4">
        <w:rPr>
          <w:rFonts w:hint="eastAsia"/>
          <w:lang w:val="en-US"/>
        </w:rPr>
        <w:t>和借助</w:t>
      </w:r>
      <w:r w:rsidRPr="00EB17F4">
        <w:rPr>
          <w:rFonts w:cs="Helvetica"/>
          <w:lang w:val="en-US"/>
        </w:rPr>
        <w:t>iOS</w:t>
      </w:r>
      <w:r w:rsidRPr="00EB17F4">
        <w:rPr>
          <w:rFonts w:hint="eastAsia"/>
          <w:lang w:val="en-US"/>
        </w:rPr>
        <w:t>来实现推送的</w:t>
      </w:r>
      <w:r w:rsidRPr="00EB17F4">
        <w:rPr>
          <w:rFonts w:cs="Helvetica"/>
          <w:lang w:val="en-US"/>
        </w:rPr>
        <w:t xml:space="preserve"> Apple Watch</w:t>
      </w:r>
      <w:r w:rsidRPr="00EB17F4">
        <w:rPr>
          <w:rFonts w:hint="eastAsia"/>
          <w:lang w:val="en-US"/>
        </w:rPr>
        <w:t>。在以往的开发中，不同的推送，需要配置不同的推送证书：我们需要配置：</w:t>
      </w:r>
      <w:r w:rsidRPr="00EB17F4">
        <w:rPr>
          <w:rFonts w:cs="Helvetica"/>
          <w:lang w:val="en-US"/>
        </w:rPr>
        <w:t>dev</w:t>
      </w:r>
      <w:r w:rsidRPr="00EB17F4">
        <w:rPr>
          <w:rFonts w:hint="eastAsia"/>
          <w:lang w:val="en-US"/>
        </w:rPr>
        <w:t>证书、</w:t>
      </w:r>
      <w:r w:rsidRPr="00EB17F4">
        <w:rPr>
          <w:rFonts w:cs="Helvetica"/>
          <w:lang w:val="en-US"/>
        </w:rPr>
        <w:t>prod</w:t>
      </w:r>
      <w:r w:rsidRPr="00EB17F4">
        <w:rPr>
          <w:rFonts w:hint="eastAsia"/>
          <w:lang w:val="en-US"/>
        </w:rPr>
        <w:t>证书、</w:t>
      </w:r>
      <w:r w:rsidRPr="00EB17F4">
        <w:rPr>
          <w:rFonts w:cs="Helvetica"/>
          <w:lang w:val="en-US"/>
        </w:rPr>
        <w:t>VOIP</w:t>
      </w:r>
      <w:r w:rsidRPr="00EB17F4">
        <w:rPr>
          <w:rFonts w:hint="eastAsia"/>
          <w:lang w:val="en-US"/>
        </w:rPr>
        <w:t>证书、等等。而从</w:t>
      </w:r>
      <w:r w:rsidRPr="00EB17F4">
        <w:rPr>
          <w:rFonts w:cs="Helvetica"/>
          <w:lang w:val="en-US"/>
        </w:rPr>
        <w:t>2015</w:t>
      </w:r>
      <w:r w:rsidRPr="00EB17F4">
        <w:rPr>
          <w:rFonts w:hint="eastAsia"/>
          <w:lang w:val="en-US"/>
        </w:rPr>
        <w:t>年</w:t>
      </w:r>
      <w:r w:rsidRPr="00EB17F4">
        <w:rPr>
          <w:rFonts w:cs="Helvetica"/>
          <w:lang w:val="en-US"/>
        </w:rPr>
        <w:t>12</w:t>
      </w:r>
      <w:r w:rsidRPr="00EB17F4">
        <w:rPr>
          <w:rFonts w:hint="eastAsia"/>
          <w:lang w:val="en-US"/>
        </w:rPr>
        <w:t>月</w:t>
      </w:r>
      <w:r w:rsidRPr="00EB17F4">
        <w:rPr>
          <w:rFonts w:cs="Helvetica"/>
          <w:lang w:val="en-US"/>
        </w:rPr>
        <w:t>17</w:t>
      </w:r>
      <w:r w:rsidRPr="00EB17F4">
        <w:rPr>
          <w:rFonts w:hint="eastAsia"/>
          <w:lang w:val="en-US"/>
        </w:rPr>
        <w:t>日起，只使用一种证书就可以了，不再需要那么多证书，这种证书就叫做</w:t>
      </w:r>
      <w:r w:rsidRPr="00EB17F4">
        <w:rPr>
          <w:rFonts w:cs="Helvetica"/>
          <w:lang w:val="en-US"/>
        </w:rPr>
        <w:t xml:space="preserve">Universal Push Notification Client SSL </w:t>
      </w:r>
      <w:r w:rsidRPr="00EB17F4">
        <w:rPr>
          <w:rFonts w:hint="eastAsia"/>
          <w:lang w:val="en-US"/>
        </w:rPr>
        <w:t>证书（下文统一简称：</w:t>
      </w:r>
      <w:r w:rsidRPr="00EB17F4">
        <w:rPr>
          <w:rFonts w:cs="Helvetica"/>
          <w:lang w:val="en-US"/>
        </w:rPr>
        <w:t>Universal</w:t>
      </w:r>
      <w:r w:rsidRPr="00EB17F4">
        <w:rPr>
          <w:rFonts w:hint="eastAsia"/>
          <w:lang w:val="en-US"/>
        </w:rPr>
        <w:t>推送证书）。</w:t>
      </w:r>
    </w:p>
    <w:p w14:paraId="49C6B182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改进了，但仍需改进。还是有坑</w:t>
      </w:r>
    </w:p>
    <w:p w14:paraId="6694939A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lang w:val="en-US"/>
        </w:rPr>
        <w:t>APNs</w:t>
      </w:r>
      <w:r w:rsidRPr="00EB17F4">
        <w:rPr>
          <w:rFonts w:hint="eastAsia"/>
          <w:lang w:val="en-US"/>
        </w:rPr>
        <w:t>的确改进来不少，但仍有需要改进对地方。还是有坑：</w:t>
      </w:r>
    </w:p>
    <w:p w14:paraId="6CEF70CE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除了获取</w:t>
      </w:r>
      <w:r w:rsidRPr="00EB17F4">
        <w:rPr>
          <w:rFonts w:cs="Helvetica"/>
          <w:lang w:val="en-US"/>
        </w:rPr>
        <w:t>TLS</w:t>
      </w:r>
      <w:r w:rsidRPr="00EB17F4">
        <w:rPr>
          <w:rFonts w:hint="eastAsia"/>
          <w:lang w:val="en-US"/>
        </w:rPr>
        <w:t>证书比较复杂未解决外，还有一些坑：</w:t>
      </w:r>
    </w:p>
    <w:p w14:paraId="38C78453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文章开头提到过以下这种情况：</w:t>
      </w:r>
    </w:p>
    <w:p w14:paraId="592C36CC" w14:textId="2316CBD2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noProof/>
          <w:lang w:val="en-US"/>
        </w:rPr>
        <w:drawing>
          <wp:inline distT="0" distB="0" distL="0" distR="0" wp14:anchorId="51DA9061" wp14:editId="7AD8588B">
            <wp:extent cx="7124108" cy="155865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041" cy="162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175D" w14:textId="11097E0F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noProof/>
          <w:lang w:val="en-US"/>
        </w:rPr>
        <w:drawing>
          <wp:inline distT="0" distB="0" distL="0" distR="0" wp14:anchorId="48E1B0AE" wp14:editId="43F06336">
            <wp:extent cx="7178083" cy="1593328"/>
            <wp:effectExtent l="0" t="0" r="1016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454" cy="163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09CC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很遗憾的告诉你，你的吐槽是</w:t>
      </w:r>
      <w:r w:rsidRPr="00EB17F4">
        <w:rPr>
          <w:rFonts w:cs="Helvetica"/>
          <w:lang w:val="en-US"/>
        </w:rPr>
        <w:t>“</w:t>
      </w:r>
      <w:r w:rsidRPr="00EB17F4">
        <w:rPr>
          <w:rFonts w:hint="eastAsia"/>
          <w:lang w:val="en-US"/>
        </w:rPr>
        <w:t>到位的</w:t>
      </w:r>
      <w:r w:rsidRPr="00EB17F4">
        <w:rPr>
          <w:rFonts w:cs="Helvetica"/>
          <w:lang w:val="en-US"/>
        </w:rPr>
        <w:t>”</w:t>
      </w:r>
      <w:r w:rsidRPr="00EB17F4">
        <w:rPr>
          <w:rFonts w:hint="eastAsia"/>
          <w:lang w:val="en-US"/>
        </w:rPr>
        <w:t>：你以后还得忍受这种反人类的设计。</w:t>
      </w:r>
    </w:p>
    <w:p w14:paraId="6834CE18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这中间发生了什么？</w:t>
      </w:r>
    </w:p>
    <w:p w14:paraId="4CD359A4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当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向你发送了多条推送，但是你的设备网络状况不好，在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那里下线了，这时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到你的手机的链路上有多条任务堆积，</w:t>
      </w:r>
      <w:r w:rsidRPr="00EB17F4">
        <w:rPr>
          <w:rFonts w:cs="Helvetica"/>
          <w:lang w:val="en-US"/>
        </w:rPr>
        <w:t xml:space="preserve">APNs </w:t>
      </w:r>
      <w:r w:rsidRPr="00EB17F4">
        <w:rPr>
          <w:rFonts w:hint="eastAsia"/>
          <w:lang w:val="en-US"/>
        </w:rPr>
        <w:t>的处理方式是，只保留最后一条消息推送给你，然后告知你推送数。那么其他三条消息呢？会被</w:t>
      </w:r>
      <w:r w:rsidRPr="00EB17F4">
        <w:rPr>
          <w:rFonts w:cs="Helvetica"/>
          <w:lang w:val="en-US"/>
        </w:rPr>
        <w:t>APNs</w:t>
      </w:r>
      <w:r w:rsidRPr="00EB17F4">
        <w:rPr>
          <w:rFonts w:hint="eastAsia"/>
          <w:lang w:val="en-US"/>
        </w:rPr>
        <w:t>丢弃。</w:t>
      </w:r>
    </w:p>
    <w:p w14:paraId="6322CA22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有一些</w:t>
      </w:r>
      <w:r w:rsidRPr="00EB17F4">
        <w:rPr>
          <w:rFonts w:cs="Helvetica"/>
          <w:lang w:val="en-US"/>
        </w:rPr>
        <w:t xml:space="preserve"> App </w:t>
      </w:r>
      <w:r w:rsidRPr="00EB17F4">
        <w:rPr>
          <w:rFonts w:hint="eastAsia"/>
          <w:lang w:val="en-US"/>
        </w:rPr>
        <w:t>的</w:t>
      </w:r>
      <w:r w:rsidRPr="00EB17F4">
        <w:rPr>
          <w:rFonts w:cs="Helvetica"/>
          <w:lang w:val="en-US"/>
        </w:rPr>
        <w:t xml:space="preserve"> IM </w:t>
      </w:r>
      <w:r w:rsidRPr="00EB17F4">
        <w:rPr>
          <w:rFonts w:hint="eastAsia"/>
          <w:lang w:val="en-US"/>
        </w:rPr>
        <w:t>功能没有维持长连接，是完全通过推送来实现到，通常情况下，这些</w:t>
      </w:r>
      <w:r w:rsidRPr="00EB17F4">
        <w:rPr>
          <w:rFonts w:cs="Helvetica"/>
          <w:lang w:val="en-US"/>
        </w:rPr>
        <w:t xml:space="preserve"> App </w:t>
      </w:r>
      <w:r w:rsidRPr="00EB17F4">
        <w:rPr>
          <w:rFonts w:hint="eastAsia"/>
          <w:lang w:val="en-US"/>
        </w:rPr>
        <w:t>也已经考虑到了这种丢推送的情况，这些</w:t>
      </w:r>
      <w:r w:rsidRPr="00EB17F4">
        <w:rPr>
          <w:rFonts w:cs="Helvetica"/>
          <w:lang w:val="en-US"/>
        </w:rPr>
        <w:t xml:space="preserve"> App </w:t>
      </w:r>
      <w:r w:rsidRPr="00EB17F4">
        <w:rPr>
          <w:rFonts w:hint="eastAsia"/>
          <w:lang w:val="en-US"/>
        </w:rPr>
        <w:t>的做法都是，每次收到推送之后，然后向自己的服务器查询当前用户的未读消息。但是</w:t>
      </w:r>
      <w:r w:rsidRPr="00EB17F4">
        <w:rPr>
          <w:rFonts w:cs="Helvetica"/>
          <w:lang w:val="en-US"/>
        </w:rPr>
        <w:t>APNs</w:t>
      </w:r>
      <w:r w:rsidRPr="00EB17F4">
        <w:rPr>
          <w:rFonts w:hint="eastAsia"/>
          <w:lang w:val="en-US"/>
        </w:rPr>
        <w:t>也同样无法保证这多条推送能至少有一条到达你的</w:t>
      </w:r>
      <w:r w:rsidRPr="00EB17F4">
        <w:rPr>
          <w:rFonts w:cs="Helvetica"/>
          <w:lang w:val="en-US"/>
        </w:rPr>
        <w:t xml:space="preserve"> App</w:t>
      </w:r>
      <w:r w:rsidRPr="00EB17F4">
        <w:rPr>
          <w:rFonts w:hint="eastAsia"/>
          <w:lang w:val="en-US"/>
        </w:rPr>
        <w:t>。很遗憾的告诉这些</w:t>
      </w:r>
      <w:r w:rsidRPr="00EB17F4">
        <w:rPr>
          <w:rFonts w:cs="Helvetica"/>
          <w:lang w:val="en-US"/>
        </w:rPr>
        <w:t>App</w:t>
      </w:r>
      <w:r w:rsidRPr="00EB17F4">
        <w:rPr>
          <w:rFonts w:hint="eastAsia"/>
          <w:lang w:val="en-US"/>
        </w:rPr>
        <w:t>，这次的更新对你们所遭受对这些坑，没有改善。</w:t>
      </w:r>
    </w:p>
    <w:p w14:paraId="48B16739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为什么这么设计？</w:t>
      </w:r>
      <w:r w:rsidRPr="00EB17F4">
        <w:rPr>
          <w:rFonts w:cs="Helvetica"/>
          <w:lang w:val="en-US"/>
        </w:rPr>
        <w:t>APNs</w:t>
      </w:r>
      <w:r w:rsidRPr="00EB17F4">
        <w:rPr>
          <w:rFonts w:hint="eastAsia"/>
          <w:lang w:val="en-US"/>
        </w:rPr>
        <w:t>的存储</w:t>
      </w:r>
      <w:r w:rsidRPr="00EB17F4">
        <w:rPr>
          <w:rFonts w:cs="Helvetica"/>
          <w:lang w:val="en-US"/>
        </w:rPr>
        <w:t>-</w:t>
      </w:r>
      <w:r w:rsidRPr="00EB17F4">
        <w:rPr>
          <w:rFonts w:hint="eastAsia"/>
          <w:lang w:val="en-US"/>
        </w:rPr>
        <w:t>转发能力太弱，大量的消息存储和转发将消耗</w:t>
      </w:r>
      <w:r w:rsidRPr="00EB17F4">
        <w:rPr>
          <w:rFonts w:cs="Helvetica"/>
          <w:lang w:val="en-US"/>
        </w:rPr>
        <w:t>Apple</w:t>
      </w:r>
      <w:r w:rsidRPr="00EB17F4">
        <w:rPr>
          <w:rFonts w:hint="eastAsia"/>
          <w:lang w:val="en-US"/>
        </w:rPr>
        <w:t>服务器的资源，可能是出于存储成本考虑，也可能是因为</w:t>
      </w:r>
      <w:r w:rsidRPr="00EB17F4">
        <w:rPr>
          <w:rFonts w:cs="Helvetica"/>
          <w:lang w:val="en-US"/>
        </w:rPr>
        <w:t xml:space="preserve"> Apple </w:t>
      </w:r>
      <w:r w:rsidRPr="00EB17F4">
        <w:rPr>
          <w:rFonts w:hint="eastAsia"/>
          <w:lang w:val="en-US"/>
        </w:rPr>
        <w:t>转发能力太弱。总之结果就是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从来不保证消息的达到率。并且设备上线之后也不会向服务器上传信息。</w:t>
      </w:r>
    </w:p>
    <w:p w14:paraId="58D1CC9F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所以上文开头的吐槽中第一条，也有一句是</w:t>
      </w:r>
      <w:r w:rsidRPr="00EB17F4">
        <w:rPr>
          <w:rFonts w:cs="Helvetica"/>
          <w:lang w:val="en-US"/>
        </w:rPr>
        <w:t>“</w:t>
      </w:r>
      <w:r w:rsidRPr="00EB17F4">
        <w:rPr>
          <w:rFonts w:hint="eastAsia"/>
          <w:lang w:val="en-US"/>
        </w:rPr>
        <w:t>到位的</w:t>
      </w:r>
      <w:r w:rsidRPr="00EB17F4">
        <w:rPr>
          <w:rFonts w:cs="Helvetica"/>
          <w:lang w:val="en-US"/>
        </w:rPr>
        <w:t>”</w:t>
      </w:r>
      <w:r w:rsidRPr="00EB17F4">
        <w:rPr>
          <w:rFonts w:hint="eastAsia"/>
          <w:lang w:val="en-US"/>
        </w:rPr>
        <w:t>，因为现在</w:t>
      </w:r>
      <w:r w:rsidRPr="00EB17F4">
        <w:rPr>
          <w:rFonts w:cs="Helvetica"/>
          <w:lang w:val="en-US"/>
        </w:rPr>
        <w:t>SDK</w:t>
      </w:r>
      <w:r w:rsidRPr="00EB17F4">
        <w:rPr>
          <w:rFonts w:hint="eastAsia"/>
          <w:lang w:val="en-US"/>
        </w:rPr>
        <w:t>的提供商依然无法保证，消息推到了</w:t>
      </w:r>
      <w:r w:rsidRPr="00EB17F4">
        <w:rPr>
          <w:rFonts w:cs="Helvetica"/>
          <w:lang w:val="en-US"/>
        </w:rPr>
        <w:t xml:space="preserve"> APNs</w:t>
      </w:r>
      <w:r w:rsidRPr="00EB17F4">
        <w:rPr>
          <w:rFonts w:hint="eastAsia"/>
          <w:lang w:val="en-US"/>
        </w:rPr>
        <w:t>，</w:t>
      </w:r>
      <w:proofErr w:type="spellStart"/>
      <w:r w:rsidRPr="00EB17F4">
        <w:rPr>
          <w:rFonts w:cs="Helvetica"/>
          <w:lang w:val="en-US"/>
        </w:rPr>
        <w:t>APNs</w:t>
      </w:r>
      <w:proofErr w:type="spellEnd"/>
      <w:r w:rsidRPr="00EB17F4">
        <w:rPr>
          <w:rFonts w:hint="eastAsia"/>
          <w:lang w:val="en-US"/>
        </w:rPr>
        <w:t>能推到</w:t>
      </w:r>
      <w:r w:rsidRPr="00EB17F4">
        <w:rPr>
          <w:rFonts w:cs="Helvetica"/>
          <w:lang w:val="en-US"/>
        </w:rPr>
        <w:t xml:space="preserve"> App </w:t>
      </w:r>
      <w:r w:rsidRPr="00EB17F4">
        <w:rPr>
          <w:rFonts w:hint="eastAsia"/>
          <w:lang w:val="en-US"/>
        </w:rPr>
        <w:t>那里。</w:t>
      </w:r>
    </w:p>
    <w:p w14:paraId="03A3E494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但</w:t>
      </w:r>
      <w:r w:rsidRPr="00EB17F4">
        <w:rPr>
          <w:rFonts w:cs="Helvetica"/>
          <w:lang w:val="en-US"/>
        </w:rPr>
        <w:t>Google Cloud Messaging</w:t>
      </w:r>
      <w:r w:rsidRPr="00EB17F4">
        <w:rPr>
          <w:rFonts w:hint="eastAsia"/>
          <w:lang w:val="en-US"/>
        </w:rPr>
        <w:t>就有这些特性。而且</w:t>
      </w:r>
      <w:r w:rsidRPr="00EB17F4">
        <w:rPr>
          <w:rFonts w:cs="Helvetica"/>
          <w:lang w:val="en-US"/>
        </w:rPr>
        <w:t xml:space="preserve"> GCM </w:t>
      </w:r>
      <w:r w:rsidRPr="00EB17F4">
        <w:rPr>
          <w:rFonts w:hint="eastAsia"/>
          <w:lang w:val="en-US"/>
        </w:rPr>
        <w:t>现在也支持</w:t>
      </w:r>
      <w:r w:rsidRPr="00EB17F4">
        <w:rPr>
          <w:rFonts w:cs="Helvetica"/>
          <w:lang w:val="en-US"/>
        </w:rPr>
        <w:t>iOS</w:t>
      </w:r>
      <w:r w:rsidRPr="00EB17F4">
        <w:rPr>
          <w:rFonts w:hint="eastAsia"/>
          <w:lang w:val="en-US"/>
        </w:rPr>
        <w:t>设备了，那么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和</w:t>
      </w:r>
      <w:r w:rsidRPr="00EB17F4">
        <w:rPr>
          <w:rFonts w:cs="Helvetica"/>
          <w:lang w:val="en-US"/>
        </w:rPr>
        <w:t xml:space="preserve"> GCM </w:t>
      </w:r>
      <w:r w:rsidRPr="00EB17F4">
        <w:rPr>
          <w:rFonts w:hint="eastAsia"/>
          <w:lang w:val="en-US"/>
        </w:rPr>
        <w:t>现在就形成了竞争关系。让我共同期待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在</w:t>
      </w:r>
      <w:r w:rsidRPr="00EB17F4">
        <w:rPr>
          <w:rFonts w:cs="Helvetica"/>
          <w:lang w:val="en-US"/>
        </w:rPr>
        <w:t>2016</w:t>
      </w:r>
      <w:r w:rsidRPr="00EB17F4">
        <w:rPr>
          <w:rFonts w:hint="eastAsia"/>
          <w:lang w:val="en-US"/>
        </w:rPr>
        <w:t>年</w:t>
      </w:r>
      <w:r w:rsidRPr="00EB17F4">
        <w:rPr>
          <w:rFonts w:cs="Helvetica"/>
          <w:lang w:val="en-US"/>
        </w:rPr>
        <w:t>6</w:t>
      </w:r>
      <w:r w:rsidRPr="00EB17F4">
        <w:rPr>
          <w:rFonts w:hint="eastAsia"/>
          <w:lang w:val="en-US"/>
        </w:rPr>
        <w:t>月的</w:t>
      </w:r>
      <w:r w:rsidRPr="00EB17F4">
        <w:rPr>
          <w:rFonts w:cs="Helvetica"/>
          <w:lang w:val="en-US"/>
        </w:rPr>
        <w:t xml:space="preserve"> WWDC </w:t>
      </w:r>
      <w:r w:rsidRPr="00EB17F4">
        <w:rPr>
          <w:rFonts w:hint="eastAsia"/>
          <w:lang w:val="en-US"/>
        </w:rPr>
        <w:t>的能有新的改进吧。</w:t>
      </w:r>
    </w:p>
    <w:p w14:paraId="4184BC0F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对</w:t>
      </w:r>
      <w:r w:rsidRPr="00EB17F4">
        <w:rPr>
          <w:rFonts w:cs="Helvetica"/>
          <w:lang w:val="en-US"/>
        </w:rPr>
        <w:t>App</w:t>
      </w:r>
      <w:r w:rsidRPr="00EB17F4">
        <w:rPr>
          <w:rFonts w:hint="eastAsia"/>
          <w:lang w:val="en-US"/>
        </w:rPr>
        <w:t>开发的影响</w:t>
      </w:r>
    </w:p>
    <w:p w14:paraId="1C2F716E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想使用新协议，如果你用的第三方推送，这里最明显的操作，就是你必须更新到支持新协议的</w:t>
      </w:r>
      <w:r w:rsidRPr="00EB17F4">
        <w:rPr>
          <w:rFonts w:cs="Helvetica"/>
          <w:lang w:val="en-US"/>
        </w:rPr>
        <w:t>SDK</w:t>
      </w:r>
      <w:r w:rsidRPr="00EB17F4">
        <w:rPr>
          <w:rFonts w:hint="eastAsia"/>
          <w:lang w:val="en-US"/>
        </w:rPr>
        <w:t>版本。因为新协议需要</w:t>
      </w:r>
      <w:r w:rsidRPr="00EB17F4">
        <w:rPr>
          <w:rFonts w:cs="Helvetica"/>
          <w:lang w:val="en-US"/>
        </w:rPr>
        <w:t xml:space="preserve"> SDK </w:t>
      </w:r>
      <w:r w:rsidRPr="00EB17F4">
        <w:rPr>
          <w:rFonts w:hint="eastAsia"/>
          <w:lang w:val="en-US"/>
        </w:rPr>
        <w:t>上传你</w:t>
      </w:r>
      <w:r w:rsidRPr="00EB17F4">
        <w:rPr>
          <w:rFonts w:cs="Helvetica"/>
          <w:lang w:val="en-US"/>
        </w:rPr>
        <w:t xml:space="preserve"> app </w:t>
      </w:r>
      <w:r w:rsidRPr="00EB17F4">
        <w:rPr>
          <w:rFonts w:hint="eastAsia"/>
          <w:lang w:val="en-US"/>
        </w:rPr>
        <w:t>的</w:t>
      </w:r>
      <w:r w:rsidRPr="00EB17F4">
        <w:rPr>
          <w:rFonts w:cs="Helvetica"/>
          <w:lang w:val="en-US"/>
        </w:rPr>
        <w:t xml:space="preserve"> bundle id ,</w:t>
      </w:r>
      <w:r w:rsidRPr="00EB17F4">
        <w:rPr>
          <w:rFonts w:hint="eastAsia"/>
          <w:lang w:val="en-US"/>
        </w:rPr>
        <w:t>生成各个平台推送用的</w:t>
      </w:r>
      <w:r w:rsidRPr="00EB17F4">
        <w:rPr>
          <w:rFonts w:cs="Helvetica"/>
          <w:lang w:val="en-US"/>
        </w:rPr>
        <w:t xml:space="preserve"> topic</w:t>
      </w:r>
      <w:r w:rsidRPr="00EB17F4">
        <w:rPr>
          <w:rFonts w:hint="eastAsia"/>
          <w:lang w:val="en-US"/>
        </w:rPr>
        <w:t>。如果你们自己搭建的服务，则需要你自己上传。老协议不用上传。</w:t>
      </w:r>
    </w:p>
    <w:p w14:paraId="631F449A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新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支持</w:t>
      </w:r>
      <w:r w:rsidRPr="00EB17F4">
        <w:rPr>
          <w:rFonts w:cs="Helvetica"/>
          <w:lang w:val="en-US"/>
        </w:rPr>
        <w:t xml:space="preserve"> iOS6 </w:t>
      </w:r>
      <w:r w:rsidRPr="00EB17F4">
        <w:rPr>
          <w:rFonts w:hint="eastAsia"/>
          <w:lang w:val="en-US"/>
        </w:rPr>
        <w:t>等全版本推送内容达</w:t>
      </w:r>
      <w:r w:rsidRPr="00EB17F4">
        <w:rPr>
          <w:rFonts w:cs="Helvetica"/>
          <w:lang w:val="en-US"/>
        </w:rPr>
        <w:t>4096</w:t>
      </w:r>
      <w:r w:rsidRPr="00EB17F4">
        <w:rPr>
          <w:rFonts w:hint="eastAsia"/>
          <w:lang w:val="en-US"/>
        </w:rPr>
        <w:t>字节，旧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是</w:t>
      </w:r>
      <w:r w:rsidRPr="00EB17F4">
        <w:rPr>
          <w:rFonts w:cs="Helvetica"/>
          <w:lang w:val="en-US"/>
        </w:rPr>
        <w:t>14</w:t>
      </w:r>
      <w:r w:rsidRPr="00EB17F4">
        <w:rPr>
          <w:rFonts w:hint="eastAsia"/>
          <w:lang w:val="en-US"/>
        </w:rPr>
        <w:t>年</w:t>
      </w:r>
      <w:r w:rsidRPr="00EB17F4">
        <w:rPr>
          <w:rFonts w:cs="Helvetica"/>
          <w:lang w:val="en-US"/>
        </w:rPr>
        <w:t>6</w:t>
      </w:r>
      <w:r w:rsidRPr="00EB17F4">
        <w:rPr>
          <w:rFonts w:hint="eastAsia"/>
          <w:lang w:val="en-US"/>
        </w:rPr>
        <w:t>月之前只支持</w:t>
      </w:r>
      <w:r w:rsidRPr="00EB17F4">
        <w:rPr>
          <w:rFonts w:cs="Helvetica"/>
          <w:lang w:val="en-US"/>
        </w:rPr>
        <w:t>256</w:t>
      </w:r>
      <w:r w:rsidRPr="00EB17F4">
        <w:rPr>
          <w:rFonts w:hint="eastAsia"/>
          <w:lang w:val="en-US"/>
        </w:rPr>
        <w:t>字节，在此之后支持</w:t>
      </w:r>
      <w:r w:rsidRPr="00EB17F4">
        <w:rPr>
          <w:rFonts w:cs="Helvetica"/>
          <w:lang w:val="en-US"/>
        </w:rPr>
        <w:t xml:space="preserve"> iOS8 </w:t>
      </w:r>
      <w:r w:rsidRPr="00EB17F4">
        <w:rPr>
          <w:rFonts w:hint="eastAsia"/>
          <w:lang w:val="en-US"/>
        </w:rPr>
        <w:t>以上</w:t>
      </w:r>
      <w:r w:rsidRPr="00EB17F4">
        <w:rPr>
          <w:rFonts w:cs="Helvetica"/>
          <w:lang w:val="en-US"/>
        </w:rPr>
        <w:t>2048</w:t>
      </w:r>
      <w:r w:rsidRPr="00EB17F4">
        <w:rPr>
          <w:rFonts w:hint="eastAsia"/>
          <w:lang w:val="en-US"/>
        </w:rPr>
        <w:t>字节。以前受限于推送字节，比如推文章</w:t>
      </w:r>
      <w:r w:rsidRPr="00EB17F4">
        <w:rPr>
          <w:rFonts w:cs="Helvetica"/>
          <w:lang w:val="en-US"/>
        </w:rPr>
        <w:t xml:space="preserve"> </w:t>
      </w:r>
      <w:proofErr w:type="spellStart"/>
      <w:r w:rsidRPr="00EB17F4">
        <w:rPr>
          <w:rFonts w:cs="Helvetica"/>
          <w:lang w:val="en-US"/>
        </w:rPr>
        <w:t>url</w:t>
      </w:r>
      <w:proofErr w:type="spellEnd"/>
      <w:r w:rsidRPr="00EB17F4">
        <w:rPr>
          <w:rFonts w:hint="eastAsia"/>
          <w:lang w:val="en-US"/>
        </w:rPr>
        <w:t>，开发者选择超出</w:t>
      </w:r>
      <w:r w:rsidRPr="00EB17F4">
        <w:rPr>
          <w:rFonts w:cs="Helvetica"/>
          <w:lang w:val="en-US"/>
        </w:rPr>
        <w:t>256</w:t>
      </w:r>
      <w:r w:rsidRPr="00EB17F4">
        <w:rPr>
          <w:rFonts w:hint="eastAsia"/>
          <w:lang w:val="en-US"/>
        </w:rPr>
        <w:t>后推送</w:t>
      </w:r>
      <w:r w:rsidRPr="00EB17F4">
        <w:rPr>
          <w:rFonts w:cs="Helvetica"/>
          <w:lang w:val="en-US"/>
        </w:rPr>
        <w:t>id</w:t>
      </w:r>
      <w:r w:rsidRPr="00EB17F4">
        <w:rPr>
          <w:rFonts w:hint="eastAsia"/>
          <w:lang w:val="en-US"/>
        </w:rPr>
        <w:t>，甚至不判断直接推</w:t>
      </w:r>
      <w:r w:rsidRPr="00EB17F4">
        <w:rPr>
          <w:rFonts w:cs="Helvetica"/>
          <w:lang w:val="en-US"/>
        </w:rPr>
        <w:t xml:space="preserve"> id</w:t>
      </w:r>
      <w:r w:rsidRPr="00EB17F4">
        <w:rPr>
          <w:rFonts w:hint="eastAsia"/>
          <w:lang w:val="en-US"/>
        </w:rPr>
        <w:t>，接收后再请求完整</w:t>
      </w:r>
      <w:r w:rsidRPr="00EB17F4">
        <w:rPr>
          <w:rFonts w:cs="Helvetica"/>
          <w:lang w:val="en-US"/>
        </w:rPr>
        <w:t xml:space="preserve"> </w:t>
      </w:r>
      <w:proofErr w:type="spellStart"/>
      <w:r w:rsidRPr="00EB17F4">
        <w:rPr>
          <w:rFonts w:cs="Helvetica"/>
          <w:lang w:val="en-US"/>
        </w:rPr>
        <w:t>url</w:t>
      </w:r>
      <w:proofErr w:type="spellEnd"/>
      <w:r w:rsidRPr="00EB17F4">
        <w:rPr>
          <w:rFonts w:hint="eastAsia"/>
          <w:lang w:val="en-US"/>
        </w:rPr>
        <w:t>。一旦请求错误，推送内容可能丢失。现在可以避免了。</w:t>
      </w:r>
    </w:p>
    <w:p w14:paraId="4197B843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如何创建</w:t>
      </w:r>
      <w:r w:rsidRPr="00EB17F4">
        <w:rPr>
          <w:rFonts w:cs="Helvetica"/>
          <w:lang w:val="en-US"/>
        </w:rPr>
        <w:t xml:space="preserve"> Universal Push Notification Client SSL </w:t>
      </w:r>
      <w:r w:rsidRPr="00EB17F4">
        <w:rPr>
          <w:rFonts w:hint="eastAsia"/>
          <w:lang w:val="en-US"/>
        </w:rPr>
        <w:t>证书</w:t>
      </w:r>
    </w:p>
    <w:p w14:paraId="7484C6E4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现在你知道什么是</w:t>
      </w:r>
      <w:r w:rsidRPr="00EB17F4">
        <w:rPr>
          <w:rFonts w:cs="Helvetica"/>
          <w:lang w:val="en-US"/>
        </w:rPr>
        <w:t xml:space="preserve"> Universal Push Notification Client SSL </w:t>
      </w:r>
      <w:r w:rsidRPr="00EB17F4">
        <w:rPr>
          <w:rFonts w:hint="eastAsia"/>
          <w:lang w:val="en-US"/>
        </w:rPr>
        <w:t>证书了，那么如何创建它？</w:t>
      </w:r>
    </w:p>
    <w:p w14:paraId="24CF0FE4" w14:textId="77777777" w:rsidR="00B62856" w:rsidRPr="00EB17F4" w:rsidRDefault="00B62856" w:rsidP="00EB17F4">
      <w:pPr>
        <w:rPr>
          <w:rFonts w:cs="Helvetica"/>
          <w:lang w:val="en-US"/>
        </w:rPr>
      </w:pPr>
    </w:p>
    <w:p w14:paraId="36A1696F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i/>
          <w:iCs/>
          <w:lang w:val="en-US"/>
        </w:rPr>
        <w:t>what is Universal Push Notification Client SSL Certificate</w:t>
      </w:r>
    </w:p>
    <w:p w14:paraId="6956855D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图中其他方式，就叫做非</w:t>
      </w:r>
      <w:r w:rsidRPr="00EB17F4">
        <w:rPr>
          <w:rFonts w:cs="Helvetica"/>
          <w:lang w:val="en-US"/>
        </w:rPr>
        <w:t xml:space="preserve"> Universal </w:t>
      </w:r>
      <w:r w:rsidRPr="00EB17F4">
        <w:rPr>
          <w:rFonts w:hint="eastAsia"/>
          <w:lang w:val="en-US"/>
        </w:rPr>
        <w:t>方式（下文简称：非</w:t>
      </w:r>
      <w:r w:rsidRPr="00EB17F4">
        <w:rPr>
          <w:rFonts w:cs="Helvetica"/>
          <w:lang w:val="en-US"/>
        </w:rPr>
        <w:t xml:space="preserve"> Universal </w:t>
      </w:r>
      <w:r w:rsidRPr="00EB17F4">
        <w:rPr>
          <w:rFonts w:hint="eastAsia"/>
          <w:lang w:val="en-US"/>
        </w:rPr>
        <w:t>推送证书）：</w:t>
      </w:r>
    </w:p>
    <w:p w14:paraId="374729E9" w14:textId="4B45CFA5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noProof/>
          <w:lang w:val="en-US"/>
        </w:rPr>
        <w:drawing>
          <wp:inline distT="0" distB="0" distL="0" distR="0" wp14:anchorId="1543DC14" wp14:editId="075DB0F5">
            <wp:extent cx="6992437" cy="70339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437" cy="703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A36A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i/>
          <w:iCs/>
          <w:lang w:val="en-US"/>
        </w:rPr>
        <w:t>what is not Universal Push Notification Client SSL Certificate</w:t>
      </w:r>
    </w:p>
    <w:p w14:paraId="18CCF632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这里也推荐使用</w:t>
      </w:r>
      <w:r w:rsidRPr="00EB17F4">
        <w:rPr>
          <w:rFonts w:cs="Helvetica"/>
          <w:lang w:val="en-US"/>
        </w:rPr>
        <w:t xml:space="preserve"> Universal </w:t>
      </w:r>
      <w:r w:rsidRPr="00EB17F4">
        <w:rPr>
          <w:rFonts w:hint="eastAsia"/>
          <w:lang w:val="en-US"/>
        </w:rPr>
        <w:t>推送证书来进行推送服务。详细的创建步骤如下所示：</w:t>
      </w:r>
    </w:p>
    <w:p w14:paraId="0A0DAA18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前往</w:t>
      </w:r>
      <w:r w:rsidRPr="00EB17F4">
        <w:rPr>
          <w:lang w:val="en-US"/>
        </w:rPr>
        <w:fldChar w:fldCharType="begin"/>
      </w:r>
      <w:r w:rsidRPr="00EB17F4">
        <w:rPr>
          <w:lang w:val="en-US"/>
        </w:rPr>
        <w:instrText>HYPERLINK "https://developer.apple.com/account/"</w:instrText>
      </w:r>
      <w:r w:rsidRPr="00EB17F4">
        <w:rPr>
          <w:lang w:val="en-US"/>
        </w:rPr>
        <w:fldChar w:fldCharType="separate"/>
      </w:r>
      <w:r w:rsidRPr="00EB17F4">
        <w:rPr>
          <w:rFonts w:hint="eastAsia"/>
          <w:color w:val="DCA10D"/>
          <w:lang w:val="en-US"/>
        </w:rPr>
        <w:t>苹果开发者中心</w:t>
      </w:r>
      <w:r w:rsidRPr="00EB17F4">
        <w:rPr>
          <w:lang w:val="en-US"/>
        </w:rPr>
        <w:fldChar w:fldCharType="end"/>
      </w:r>
      <w:r w:rsidRPr="00EB17F4">
        <w:rPr>
          <w:rFonts w:hint="eastAsia"/>
          <w:lang w:val="en-US"/>
        </w:rPr>
        <w:t>进行登录，并点击</w:t>
      </w:r>
      <w:r w:rsidRPr="00EB17F4">
        <w:rPr>
          <w:rFonts w:cs="Helvetica"/>
          <w:lang w:val="en-US"/>
        </w:rPr>
        <w:t xml:space="preserve"> “Certificates, Identifiers &amp; Profiles”</w:t>
      </w:r>
      <w:r w:rsidRPr="00EB17F4">
        <w:rPr>
          <w:rFonts w:hint="eastAsia"/>
          <w:lang w:val="en-US"/>
        </w:rPr>
        <w:t>。</w:t>
      </w:r>
    </w:p>
    <w:p w14:paraId="49430A99" w14:textId="650DF0A1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noProof/>
          <w:lang w:val="en-US"/>
        </w:rPr>
        <w:drawing>
          <wp:inline distT="0" distB="0" distL="0" distR="0" wp14:anchorId="675EAF13" wp14:editId="423FB824">
            <wp:extent cx="7031827" cy="493651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584" cy="495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6C0C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ascii="MS Mincho" w:eastAsia="MS Mincho" w:hAnsi="MS Mincho" w:cs="MS Mincho"/>
          <w:lang w:val="en-US"/>
        </w:rPr>
        <w:t> </w:t>
      </w:r>
      <w:r w:rsidRPr="00EB17F4">
        <w:rPr>
          <w:rFonts w:cs="Helvetica"/>
          <w:i/>
          <w:iCs/>
          <w:lang w:val="en-US"/>
        </w:rPr>
        <w:t>enter Certificates, Identifiers &amp; Profiles</w:t>
      </w:r>
      <w:r w:rsidRPr="00EB17F4">
        <w:rPr>
          <w:rFonts w:cs="Helvetica"/>
          <w:lang w:val="en-US"/>
        </w:rPr>
        <w:t xml:space="preserve"> </w:t>
      </w:r>
    </w:p>
    <w:p w14:paraId="410FC161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选择在</w:t>
      </w:r>
      <w:r w:rsidRPr="00EB17F4">
        <w:rPr>
          <w:rFonts w:cs="Helvetica"/>
          <w:lang w:val="en-US"/>
        </w:rPr>
        <w:t xml:space="preserve"> Certificates </w:t>
      </w:r>
      <w:r w:rsidRPr="00EB17F4">
        <w:rPr>
          <w:rFonts w:hint="eastAsia"/>
          <w:lang w:val="en-US"/>
        </w:rPr>
        <w:t>栏下的</w:t>
      </w:r>
      <w:r w:rsidRPr="00EB17F4">
        <w:rPr>
          <w:rFonts w:cs="Helvetica"/>
          <w:lang w:val="en-US"/>
        </w:rPr>
        <w:t>“All”</w:t>
      </w:r>
      <w:r w:rsidRPr="00EB17F4">
        <w:rPr>
          <w:rFonts w:hint="eastAsia"/>
          <w:lang w:val="en-US"/>
        </w:rPr>
        <w:t>。</w:t>
      </w:r>
    </w:p>
    <w:p w14:paraId="147A88D9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点击下图中红色边框内的加号按钮。</w:t>
      </w:r>
    </w:p>
    <w:p w14:paraId="3BE0A1CF" w14:textId="7DA3B739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noProof/>
          <w:lang w:val="en-US"/>
        </w:rPr>
        <w:drawing>
          <wp:inline distT="0" distB="0" distL="0" distR="0" wp14:anchorId="366F5481" wp14:editId="22B4B5C8">
            <wp:extent cx="7104549" cy="3075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242" cy="310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45C9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ascii="MS Mincho" w:eastAsia="MS Mincho" w:hAnsi="MS Mincho" w:cs="MS Mincho"/>
          <w:lang w:val="en-US"/>
        </w:rPr>
        <w:t> </w:t>
      </w:r>
      <w:r w:rsidRPr="00EB17F4">
        <w:rPr>
          <w:rFonts w:cs="Helvetica"/>
          <w:i/>
          <w:iCs/>
          <w:lang w:val="en-US"/>
        </w:rPr>
        <w:t>Create SSL certificate</w:t>
      </w:r>
      <w:r w:rsidRPr="00EB17F4">
        <w:rPr>
          <w:rFonts w:cs="Helvetica"/>
          <w:lang w:val="en-US"/>
        </w:rPr>
        <w:t xml:space="preserve"> </w:t>
      </w:r>
    </w:p>
    <w:p w14:paraId="72FE03B6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选择</w:t>
      </w:r>
      <w:r w:rsidRPr="00EB17F4">
        <w:rPr>
          <w:rFonts w:cs="Helvetica"/>
          <w:lang w:val="en-US"/>
        </w:rPr>
        <w:t xml:space="preserve"> “Production” </w:t>
      </w:r>
      <w:r w:rsidRPr="00EB17F4">
        <w:rPr>
          <w:rFonts w:hint="eastAsia"/>
          <w:lang w:val="en-US"/>
        </w:rPr>
        <w:t>栏下的</w:t>
      </w:r>
      <w:r w:rsidRPr="00EB17F4">
        <w:rPr>
          <w:rFonts w:cs="Helvetica"/>
          <w:lang w:val="en-US"/>
        </w:rPr>
        <w:t xml:space="preserve"> “Apple Push Notification service SSL (Sandbox &amp; Production)” </w:t>
      </w:r>
      <w:r w:rsidRPr="00EB17F4">
        <w:rPr>
          <w:rFonts w:hint="eastAsia"/>
          <w:lang w:val="en-US"/>
        </w:rPr>
        <w:t>勾选后，点击下一步。</w:t>
      </w:r>
    </w:p>
    <w:p w14:paraId="15E15934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ascii="MS Mincho" w:eastAsia="MS Mincho" w:hAnsi="MS Mincho" w:cs="MS Mincho"/>
          <w:lang w:val="en-US"/>
        </w:rPr>
        <w:t> </w:t>
      </w:r>
      <w:r w:rsidRPr="00EB17F4">
        <w:rPr>
          <w:rFonts w:cs="Helvetica"/>
          <w:i/>
          <w:iCs/>
          <w:lang w:val="en-US"/>
        </w:rPr>
        <w:t>Select push certificate</w:t>
      </w:r>
      <w:r w:rsidRPr="00EB17F4">
        <w:rPr>
          <w:rFonts w:cs="Helvetica"/>
          <w:lang w:val="en-US"/>
        </w:rPr>
        <w:t xml:space="preserve"> </w:t>
      </w:r>
    </w:p>
    <w:p w14:paraId="0127CB94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从</w:t>
      </w:r>
      <w:r w:rsidRPr="00EB17F4">
        <w:rPr>
          <w:rFonts w:cs="Helvetica"/>
          <w:lang w:val="en-US"/>
        </w:rPr>
        <w:t xml:space="preserve"> App ID </w:t>
      </w:r>
      <w:r w:rsidRPr="00EB17F4">
        <w:rPr>
          <w:rFonts w:hint="eastAsia"/>
          <w:lang w:val="en-US"/>
        </w:rPr>
        <w:t>下拉菜单中选择你需要的</w:t>
      </w:r>
      <w:r w:rsidRPr="00EB17F4">
        <w:rPr>
          <w:rFonts w:cs="Helvetica"/>
          <w:lang w:val="en-US"/>
        </w:rPr>
        <w:t xml:space="preserve"> App ID </w:t>
      </w:r>
      <w:r w:rsidRPr="00EB17F4">
        <w:rPr>
          <w:rFonts w:hint="eastAsia"/>
          <w:lang w:val="en-US"/>
        </w:rPr>
        <w:t>，点击下一步。</w:t>
      </w:r>
    </w:p>
    <w:p w14:paraId="6EB99C45" w14:textId="4A95F328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noProof/>
          <w:lang w:val="en-US"/>
        </w:rPr>
        <w:drawing>
          <wp:inline distT="0" distB="0" distL="0" distR="0" wp14:anchorId="6809A237" wp14:editId="104747F0">
            <wp:extent cx="6981489" cy="53398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660" cy="537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E30D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ascii="MS Mincho" w:eastAsia="MS Mincho" w:hAnsi="MS Mincho" w:cs="MS Mincho"/>
          <w:lang w:val="en-US"/>
        </w:rPr>
        <w:t> </w:t>
      </w:r>
      <w:r w:rsidRPr="00EB17F4">
        <w:rPr>
          <w:rFonts w:cs="Helvetica"/>
          <w:i/>
          <w:iCs/>
          <w:lang w:val="en-US"/>
        </w:rPr>
        <w:t>select App ID</w:t>
      </w:r>
      <w:r w:rsidRPr="00EB17F4">
        <w:rPr>
          <w:rFonts w:cs="Helvetica"/>
          <w:lang w:val="en-US"/>
        </w:rPr>
        <w:t xml:space="preserve"> </w:t>
      </w:r>
      <w:bookmarkStart w:id="0" w:name="_GoBack"/>
      <w:bookmarkEnd w:id="0"/>
    </w:p>
    <w:p w14:paraId="408F42F6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这时会出现</w:t>
      </w:r>
      <w:r w:rsidRPr="00EB17F4">
        <w:rPr>
          <w:rFonts w:cs="Helvetica"/>
          <w:lang w:val="en-US"/>
        </w:rPr>
        <w:t xml:space="preserve"> About Creating a Certificate Signing Request (CSR)</w:t>
      </w:r>
      <w:r w:rsidRPr="00EB17F4">
        <w:rPr>
          <w:rFonts w:hint="eastAsia"/>
          <w:lang w:val="en-US"/>
        </w:rPr>
        <w:t>。</w:t>
      </w:r>
      <w:r w:rsidRPr="00EB17F4">
        <w:rPr>
          <w:rFonts w:ascii="MS Mincho" w:eastAsia="MS Mincho" w:hAnsi="MS Mincho" w:cs="MS Mincho"/>
          <w:lang w:val="en-US"/>
        </w:rPr>
        <w:t>  </w:t>
      </w:r>
    </w:p>
    <w:p w14:paraId="5308BE05" w14:textId="79FE6EE0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noProof/>
          <w:lang w:val="en-US"/>
        </w:rPr>
        <w:drawing>
          <wp:inline distT="0" distB="0" distL="0" distR="0" wp14:anchorId="54A11183" wp14:editId="64B46C67">
            <wp:extent cx="7100771" cy="5546051"/>
            <wp:effectExtent l="0" t="0" r="1143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496" cy="557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99D0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ascii="MS Mincho" w:eastAsia="MS Mincho" w:hAnsi="MS Mincho" w:cs="MS Mincho"/>
          <w:lang w:val="en-US"/>
        </w:rPr>
        <w:t> </w:t>
      </w:r>
      <w:r w:rsidRPr="00EB17F4">
        <w:rPr>
          <w:rFonts w:cs="Helvetica"/>
          <w:i/>
          <w:iCs/>
          <w:lang w:val="en-US"/>
        </w:rPr>
        <w:t>guide to create a CSR</w:t>
      </w:r>
      <w:r w:rsidRPr="00EB17F4">
        <w:rPr>
          <w:rFonts w:cs="Helvetica"/>
          <w:lang w:val="en-US"/>
        </w:rPr>
        <w:t xml:space="preserve"> </w:t>
      </w:r>
      <w:r w:rsidRPr="00EB17F4">
        <w:rPr>
          <w:rFonts w:ascii="MS Mincho" w:eastAsia="MS Mincho" w:hAnsi="MS Mincho" w:cs="MS Mincho"/>
          <w:lang w:val="en-US"/>
        </w:rPr>
        <w:t> </w:t>
      </w:r>
      <w:r w:rsidRPr="00EB17F4">
        <w:rPr>
          <w:rFonts w:hint="eastAsia"/>
          <w:lang w:val="en-US"/>
        </w:rPr>
        <w:t>根据它的说明创建</w:t>
      </w:r>
      <w:r w:rsidRPr="00EB17F4">
        <w:rPr>
          <w:rFonts w:cs="Helvetica"/>
          <w:lang w:val="en-US"/>
        </w:rPr>
        <w:t xml:space="preserve"> Certificate Signing Request</w:t>
      </w:r>
      <w:r w:rsidRPr="00EB17F4">
        <w:rPr>
          <w:rFonts w:hint="eastAsia"/>
          <w:lang w:val="en-US"/>
        </w:rPr>
        <w:t>。</w:t>
      </w:r>
      <w:r w:rsidRPr="00EB17F4">
        <w:rPr>
          <w:rFonts w:ascii="MS Mincho" w:eastAsia="MS Mincho" w:hAnsi="MS Mincho" w:cs="MS Mincho"/>
          <w:lang w:val="en-US"/>
        </w:rPr>
        <w:t> </w:t>
      </w:r>
    </w:p>
    <w:p w14:paraId="5B0F8BCA" w14:textId="7221865C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noProof/>
          <w:lang w:val="en-US"/>
        </w:rPr>
        <w:drawing>
          <wp:inline distT="0" distB="0" distL="0" distR="0" wp14:anchorId="4229C042" wp14:editId="164BB9BF">
            <wp:extent cx="6137910" cy="35699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2AC4E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ascii="MS Mincho" w:eastAsia="MS Mincho" w:hAnsi="MS Mincho" w:cs="MS Mincho"/>
          <w:lang w:val="en-US"/>
        </w:rPr>
        <w:t> </w:t>
      </w:r>
      <w:r w:rsidRPr="00EB17F4">
        <w:rPr>
          <w:rFonts w:cs="Helvetica"/>
          <w:i/>
          <w:iCs/>
          <w:lang w:val="en-US"/>
        </w:rPr>
        <w:t xml:space="preserve">how to create a </w:t>
      </w:r>
      <w:proofErr w:type="gramStart"/>
      <w:r w:rsidRPr="00EB17F4">
        <w:rPr>
          <w:rFonts w:cs="Helvetica"/>
          <w:i/>
          <w:iCs/>
          <w:lang w:val="en-US"/>
        </w:rPr>
        <w:t>CSR</w:t>
      </w:r>
      <w:proofErr w:type="gramEnd"/>
      <w:r w:rsidRPr="00EB17F4">
        <w:rPr>
          <w:rFonts w:cs="Helvetica"/>
          <w:lang w:val="en-US"/>
        </w:rPr>
        <w:t xml:space="preserve"> </w:t>
      </w:r>
    </w:p>
    <w:p w14:paraId="10492A12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点击下图中的</w:t>
      </w:r>
      <w:r w:rsidRPr="00EB17F4">
        <w:rPr>
          <w:rFonts w:cs="Helvetica"/>
          <w:lang w:val="en-US"/>
        </w:rPr>
        <w:t xml:space="preserve"> “Choose File” </w:t>
      </w:r>
      <w:r w:rsidRPr="00EB17F4">
        <w:rPr>
          <w:rFonts w:hint="eastAsia"/>
          <w:lang w:val="en-US"/>
        </w:rPr>
        <w:t>按钮：</w:t>
      </w:r>
    </w:p>
    <w:p w14:paraId="61DFA038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ascii="MS Mincho" w:eastAsia="MS Mincho" w:hAnsi="MS Mincho" w:cs="MS Mincho"/>
          <w:lang w:val="en-US"/>
        </w:rPr>
        <w:t> </w:t>
      </w:r>
      <w:r w:rsidRPr="00EB17F4">
        <w:rPr>
          <w:rFonts w:cs="Helvetica"/>
          <w:i/>
          <w:iCs/>
          <w:lang w:val="en-US"/>
        </w:rPr>
        <w:t>upload CSR File</w:t>
      </w:r>
      <w:r w:rsidRPr="00EB17F4">
        <w:rPr>
          <w:rFonts w:cs="Helvetica"/>
          <w:lang w:val="en-US"/>
        </w:rPr>
        <w:t xml:space="preserve"> </w:t>
      </w:r>
    </w:p>
    <w:p w14:paraId="5B128093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上传刚刚生成的</w:t>
      </w:r>
      <w:r w:rsidRPr="00EB17F4">
        <w:rPr>
          <w:rFonts w:cs="Helvetica"/>
          <w:lang w:val="en-US"/>
        </w:rPr>
        <w:t xml:space="preserve"> .</w:t>
      </w:r>
      <w:proofErr w:type="spellStart"/>
      <w:r w:rsidRPr="00EB17F4">
        <w:rPr>
          <w:rFonts w:cs="Helvetica"/>
          <w:lang w:val="en-US"/>
        </w:rPr>
        <w:t>certSigningRequest</w:t>
      </w:r>
      <w:proofErr w:type="spellEnd"/>
      <w:r w:rsidRPr="00EB17F4">
        <w:rPr>
          <w:rFonts w:cs="Helvetica"/>
          <w:lang w:val="en-US"/>
        </w:rPr>
        <w:t xml:space="preserve"> </w:t>
      </w:r>
      <w:r w:rsidRPr="00EB17F4">
        <w:rPr>
          <w:rFonts w:hint="eastAsia"/>
          <w:lang w:val="en-US"/>
        </w:rPr>
        <w:t>文件</w:t>
      </w:r>
      <w:r w:rsidRPr="00EB17F4">
        <w:rPr>
          <w:rFonts w:cs="Helvetica"/>
          <w:lang w:val="en-US"/>
        </w:rPr>
        <w:t xml:space="preserve"> </w:t>
      </w:r>
      <w:r w:rsidRPr="00EB17F4">
        <w:rPr>
          <w:rFonts w:hint="eastAsia"/>
          <w:lang w:val="en-US"/>
        </w:rPr>
        <w:t>生成</w:t>
      </w:r>
      <w:r w:rsidRPr="00EB17F4">
        <w:rPr>
          <w:rFonts w:cs="Helvetica"/>
          <w:lang w:val="en-US"/>
        </w:rPr>
        <w:t xml:space="preserve"> APNs Push Certificate</w:t>
      </w:r>
      <w:r w:rsidRPr="00EB17F4">
        <w:rPr>
          <w:rFonts w:hint="eastAsia"/>
          <w:lang w:val="en-US"/>
        </w:rPr>
        <w:t>。</w:t>
      </w:r>
    </w:p>
    <w:p w14:paraId="6FDB6762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下载证书。</w:t>
      </w:r>
    </w:p>
    <w:p w14:paraId="4F1A0E97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双击打开证书，证书打开时会启动钥匙串访问工具。</w:t>
      </w:r>
      <w:r w:rsidRPr="00EB17F4">
        <w:rPr>
          <w:rFonts w:ascii="MS Mincho" w:eastAsia="MS Mincho" w:hAnsi="MS Mincho" w:cs="MS Mincho"/>
          <w:lang w:val="en-US"/>
        </w:rPr>
        <w:t> </w:t>
      </w:r>
      <w:r w:rsidRPr="00EB17F4">
        <w:rPr>
          <w:rFonts w:hint="eastAsia"/>
          <w:lang w:val="en-US"/>
        </w:rPr>
        <w:t>在钥匙串访问工具中，你的证书会显示在</w:t>
      </w:r>
      <w:r w:rsidRPr="00EB17F4">
        <w:rPr>
          <w:rFonts w:cs="Helvetica"/>
          <w:lang w:val="en-US"/>
        </w:rPr>
        <w:t xml:space="preserve"> “</w:t>
      </w:r>
      <w:r w:rsidRPr="00EB17F4">
        <w:rPr>
          <w:rFonts w:hint="eastAsia"/>
          <w:lang w:val="en-US"/>
        </w:rPr>
        <w:t>证书</w:t>
      </w:r>
      <w:r w:rsidRPr="00EB17F4">
        <w:rPr>
          <w:rFonts w:cs="Helvetica"/>
          <w:lang w:val="en-US"/>
        </w:rPr>
        <w:t xml:space="preserve">” </w:t>
      </w:r>
      <w:r w:rsidRPr="00EB17F4">
        <w:rPr>
          <w:rFonts w:hint="eastAsia"/>
          <w:lang w:val="en-US"/>
        </w:rPr>
        <w:t>中，注意选择左下角的</w:t>
      </w:r>
      <w:r w:rsidRPr="00EB17F4">
        <w:rPr>
          <w:rFonts w:cs="Helvetica"/>
          <w:lang w:val="en-US"/>
        </w:rPr>
        <w:t xml:space="preserve"> “</w:t>
      </w:r>
      <w:r w:rsidRPr="00EB17F4">
        <w:rPr>
          <w:rFonts w:hint="eastAsia"/>
          <w:lang w:val="en-US"/>
        </w:rPr>
        <w:t>证书</w:t>
      </w:r>
      <w:r w:rsidRPr="00EB17F4">
        <w:rPr>
          <w:rFonts w:cs="Helvetica"/>
          <w:lang w:val="en-US"/>
        </w:rPr>
        <w:t xml:space="preserve">” </w:t>
      </w:r>
      <w:r w:rsidRPr="00EB17F4">
        <w:rPr>
          <w:rFonts w:hint="eastAsia"/>
          <w:lang w:val="en-US"/>
        </w:rPr>
        <w:t>和左上角</w:t>
      </w:r>
      <w:r w:rsidRPr="00EB17F4">
        <w:rPr>
          <w:rFonts w:cs="Helvetica"/>
          <w:lang w:val="en-US"/>
        </w:rPr>
        <w:t xml:space="preserve"> “</w:t>
      </w:r>
      <w:r w:rsidRPr="00EB17F4">
        <w:rPr>
          <w:rFonts w:hint="eastAsia"/>
          <w:lang w:val="en-US"/>
        </w:rPr>
        <w:t>登录</w:t>
      </w:r>
      <w:r w:rsidRPr="00EB17F4">
        <w:rPr>
          <w:rFonts w:cs="Helvetica"/>
          <w:lang w:val="en-US"/>
        </w:rPr>
        <w:t>”</w:t>
      </w:r>
      <w:r w:rsidRPr="00EB17F4">
        <w:rPr>
          <w:rFonts w:hint="eastAsia"/>
          <w:lang w:val="en-US"/>
        </w:rPr>
        <w:t>。</w:t>
      </w:r>
      <w:r w:rsidRPr="00EB17F4">
        <w:rPr>
          <w:rFonts w:ascii="MS Mincho" w:eastAsia="MS Mincho" w:hAnsi="MS Mincho" w:cs="MS Mincho"/>
          <w:lang w:val="en-US"/>
        </w:rPr>
        <w:t> </w:t>
      </w:r>
    </w:p>
    <w:p w14:paraId="35AE9797" w14:textId="182E89C6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cs="Helvetica"/>
          <w:noProof/>
          <w:lang w:val="en-US"/>
        </w:rPr>
        <w:drawing>
          <wp:inline distT="0" distB="0" distL="0" distR="0" wp14:anchorId="56C16C82" wp14:editId="6069D5F8">
            <wp:extent cx="6990104" cy="32418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945" cy="328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4271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ascii="MS Mincho" w:eastAsia="MS Mincho" w:hAnsi="MS Mincho" w:cs="MS Mincho"/>
          <w:lang w:val="en-US"/>
        </w:rPr>
        <w:t> </w:t>
      </w:r>
      <w:r w:rsidRPr="00EB17F4">
        <w:rPr>
          <w:rFonts w:cs="Helvetica"/>
          <w:i/>
          <w:iCs/>
          <w:lang w:val="en-US"/>
        </w:rPr>
        <w:t xml:space="preserve">confirm create </w:t>
      </w:r>
      <w:proofErr w:type="spellStart"/>
      <w:r w:rsidRPr="00EB17F4">
        <w:rPr>
          <w:rFonts w:cs="Helvetica"/>
          <w:i/>
          <w:iCs/>
          <w:lang w:val="en-US"/>
        </w:rPr>
        <w:t>cer</w:t>
      </w:r>
      <w:proofErr w:type="spellEnd"/>
      <w:r w:rsidRPr="00EB17F4">
        <w:rPr>
          <w:rFonts w:cs="Helvetica"/>
          <w:i/>
          <w:iCs/>
          <w:lang w:val="en-US"/>
        </w:rPr>
        <w:t xml:space="preserve"> success</w:t>
      </w:r>
      <w:r w:rsidRPr="00EB17F4">
        <w:rPr>
          <w:rFonts w:cs="Helvetica"/>
          <w:lang w:val="en-US"/>
        </w:rPr>
        <w:t xml:space="preserve"> </w:t>
      </w:r>
    </w:p>
    <w:p w14:paraId="6CD3A092" w14:textId="77777777" w:rsidR="00B62856" w:rsidRPr="00EB17F4" w:rsidRDefault="00B62856" w:rsidP="00EB17F4">
      <w:pPr>
        <w:rPr>
          <w:rFonts w:cs="Helvetica"/>
          <w:lang w:val="en-US"/>
        </w:rPr>
      </w:pPr>
      <w:r w:rsidRPr="00EB17F4">
        <w:rPr>
          <w:rFonts w:hint="eastAsia"/>
          <w:lang w:val="en-US"/>
        </w:rPr>
        <w:t>结束语</w:t>
      </w:r>
    </w:p>
    <w:p w14:paraId="4BE89AAA" w14:textId="0DC3F1BC" w:rsidR="00D21C76" w:rsidRPr="00EB17F4" w:rsidRDefault="00B62856" w:rsidP="00EB17F4">
      <w:pPr>
        <w:rPr>
          <w:rFonts w:cs="Arial"/>
          <w:color w:val="auto"/>
          <w:lang w:val="en-US"/>
        </w:rPr>
      </w:pPr>
      <w:r w:rsidRPr="00EB17F4">
        <w:rPr>
          <w:rFonts w:hint="eastAsia"/>
          <w:lang w:val="en-US"/>
        </w:rPr>
        <w:t>对于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而言，</w:t>
      </w:r>
      <w:r w:rsidRPr="00EB17F4">
        <w:rPr>
          <w:rFonts w:cs="Helvetica"/>
          <w:lang w:val="en-US"/>
        </w:rPr>
        <w:t xml:space="preserve">iOS9 </w:t>
      </w:r>
      <w:r w:rsidRPr="00EB17F4">
        <w:rPr>
          <w:rFonts w:hint="eastAsia"/>
          <w:lang w:val="en-US"/>
        </w:rPr>
        <w:t>的这一更新是有划时代意义的，请即刻敦促你们公司的服务端进行升级，或者使用支持新</w:t>
      </w:r>
      <w:r w:rsidRPr="00EB17F4">
        <w:rPr>
          <w:rFonts w:cs="Helvetica"/>
          <w:lang w:val="en-US"/>
        </w:rPr>
        <w:t xml:space="preserve"> APNs </w:t>
      </w:r>
      <w:r w:rsidRPr="00EB17F4">
        <w:rPr>
          <w:rFonts w:hint="eastAsia"/>
          <w:lang w:val="en-US"/>
        </w:rPr>
        <w:t>协议的</w:t>
      </w:r>
      <w:r w:rsidRPr="00EB17F4">
        <w:rPr>
          <w:rFonts w:cs="Helvetica"/>
          <w:lang w:val="en-US"/>
        </w:rPr>
        <w:t xml:space="preserve"> SDK </w:t>
      </w:r>
      <w:r w:rsidRPr="00EB17F4">
        <w:rPr>
          <w:rFonts w:hint="eastAsia"/>
          <w:lang w:val="en-US"/>
        </w:rPr>
        <w:t>进行推送服务。</w:t>
      </w:r>
    </w:p>
    <w:sectPr w:rsidR="00D21C76" w:rsidRPr="00EB17F4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15"/>
  </w:num>
  <w:num w:numId="5">
    <w:abstractNumId w:val="16"/>
  </w:num>
  <w:num w:numId="6">
    <w:abstractNumId w:val="10"/>
  </w:num>
  <w:num w:numId="7">
    <w:abstractNumId w:val="11"/>
  </w:num>
  <w:num w:numId="8">
    <w:abstractNumId w:val="12"/>
  </w:num>
  <w:num w:numId="9">
    <w:abstractNumId w:val="9"/>
  </w:num>
  <w:num w:numId="10">
    <w:abstractNumId w:val="18"/>
  </w:num>
  <w:num w:numId="11">
    <w:abstractNumId w:val="19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0B16"/>
    <w:rsid w:val="00004501"/>
    <w:rsid w:val="0001364E"/>
    <w:rsid w:val="00027A3D"/>
    <w:rsid w:val="00033AF3"/>
    <w:rsid w:val="0004587D"/>
    <w:rsid w:val="00096A81"/>
    <w:rsid w:val="000A2252"/>
    <w:rsid w:val="000D583F"/>
    <w:rsid w:val="000D64C0"/>
    <w:rsid w:val="00136FA0"/>
    <w:rsid w:val="001417DC"/>
    <w:rsid w:val="00144FD6"/>
    <w:rsid w:val="00155116"/>
    <w:rsid w:val="0017527B"/>
    <w:rsid w:val="00177235"/>
    <w:rsid w:val="001A02D4"/>
    <w:rsid w:val="001A1161"/>
    <w:rsid w:val="001C5289"/>
    <w:rsid w:val="001E2C52"/>
    <w:rsid w:val="001F7B42"/>
    <w:rsid w:val="00212433"/>
    <w:rsid w:val="002377B9"/>
    <w:rsid w:val="0025260A"/>
    <w:rsid w:val="00254AE1"/>
    <w:rsid w:val="002602E7"/>
    <w:rsid w:val="0026110F"/>
    <w:rsid w:val="002A55B3"/>
    <w:rsid w:val="002C0548"/>
    <w:rsid w:val="002C72B9"/>
    <w:rsid w:val="002C75D8"/>
    <w:rsid w:val="002D2DD7"/>
    <w:rsid w:val="002E07B1"/>
    <w:rsid w:val="002F0A54"/>
    <w:rsid w:val="00351E50"/>
    <w:rsid w:val="00367616"/>
    <w:rsid w:val="00381AA1"/>
    <w:rsid w:val="0038714D"/>
    <w:rsid w:val="003907E7"/>
    <w:rsid w:val="003932D7"/>
    <w:rsid w:val="003A6943"/>
    <w:rsid w:val="003B1340"/>
    <w:rsid w:val="003B6C4C"/>
    <w:rsid w:val="003C1DBF"/>
    <w:rsid w:val="004044A2"/>
    <w:rsid w:val="00407171"/>
    <w:rsid w:val="00410CD8"/>
    <w:rsid w:val="00415366"/>
    <w:rsid w:val="00430C21"/>
    <w:rsid w:val="00455BE7"/>
    <w:rsid w:val="00470604"/>
    <w:rsid w:val="00471FF4"/>
    <w:rsid w:val="004743B6"/>
    <w:rsid w:val="00482DE8"/>
    <w:rsid w:val="0048510B"/>
    <w:rsid w:val="00485D01"/>
    <w:rsid w:val="004D4903"/>
    <w:rsid w:val="004E23AE"/>
    <w:rsid w:val="004E2482"/>
    <w:rsid w:val="004F2B47"/>
    <w:rsid w:val="00506973"/>
    <w:rsid w:val="00506F97"/>
    <w:rsid w:val="005139B1"/>
    <w:rsid w:val="00515758"/>
    <w:rsid w:val="005205B2"/>
    <w:rsid w:val="00521FE1"/>
    <w:rsid w:val="005233D6"/>
    <w:rsid w:val="00526CC0"/>
    <w:rsid w:val="00541338"/>
    <w:rsid w:val="00551BA3"/>
    <w:rsid w:val="005526C2"/>
    <w:rsid w:val="00561CBE"/>
    <w:rsid w:val="00572E9A"/>
    <w:rsid w:val="005772A0"/>
    <w:rsid w:val="0058671E"/>
    <w:rsid w:val="005B04AC"/>
    <w:rsid w:val="005C5005"/>
    <w:rsid w:val="005D1A57"/>
    <w:rsid w:val="005E4AED"/>
    <w:rsid w:val="005E5791"/>
    <w:rsid w:val="00641794"/>
    <w:rsid w:val="006520D8"/>
    <w:rsid w:val="00654C67"/>
    <w:rsid w:val="006568A7"/>
    <w:rsid w:val="00663C72"/>
    <w:rsid w:val="0067168F"/>
    <w:rsid w:val="006904B4"/>
    <w:rsid w:val="00697AED"/>
    <w:rsid w:val="006A5D41"/>
    <w:rsid w:val="006A6B45"/>
    <w:rsid w:val="006C4BF3"/>
    <w:rsid w:val="006E7859"/>
    <w:rsid w:val="007151D7"/>
    <w:rsid w:val="00735418"/>
    <w:rsid w:val="007515B4"/>
    <w:rsid w:val="0076547E"/>
    <w:rsid w:val="00776C88"/>
    <w:rsid w:val="00780C4C"/>
    <w:rsid w:val="00784CCB"/>
    <w:rsid w:val="00784F9E"/>
    <w:rsid w:val="007947D9"/>
    <w:rsid w:val="007A1873"/>
    <w:rsid w:val="007A5F42"/>
    <w:rsid w:val="007B16A2"/>
    <w:rsid w:val="007B6B27"/>
    <w:rsid w:val="007D6050"/>
    <w:rsid w:val="007D6A37"/>
    <w:rsid w:val="007F0DDF"/>
    <w:rsid w:val="007F7CA7"/>
    <w:rsid w:val="00802F0A"/>
    <w:rsid w:val="0080732E"/>
    <w:rsid w:val="00817B3B"/>
    <w:rsid w:val="00851444"/>
    <w:rsid w:val="008877D1"/>
    <w:rsid w:val="008937DF"/>
    <w:rsid w:val="008C58F4"/>
    <w:rsid w:val="008E788A"/>
    <w:rsid w:val="008F53E1"/>
    <w:rsid w:val="00900AB0"/>
    <w:rsid w:val="00902373"/>
    <w:rsid w:val="00902BDC"/>
    <w:rsid w:val="0090651F"/>
    <w:rsid w:val="00914142"/>
    <w:rsid w:val="00937A08"/>
    <w:rsid w:val="00950177"/>
    <w:rsid w:val="0095045F"/>
    <w:rsid w:val="009555B0"/>
    <w:rsid w:val="009576FC"/>
    <w:rsid w:val="0096299D"/>
    <w:rsid w:val="00962CFA"/>
    <w:rsid w:val="0096751D"/>
    <w:rsid w:val="00967E96"/>
    <w:rsid w:val="00971E5F"/>
    <w:rsid w:val="0097716D"/>
    <w:rsid w:val="009779C7"/>
    <w:rsid w:val="00996623"/>
    <w:rsid w:val="00997B13"/>
    <w:rsid w:val="009A25C3"/>
    <w:rsid w:val="009A6202"/>
    <w:rsid w:val="009A7AC8"/>
    <w:rsid w:val="009C4C0B"/>
    <w:rsid w:val="009C56A3"/>
    <w:rsid w:val="009E57C0"/>
    <w:rsid w:val="009F7E72"/>
    <w:rsid w:val="00A366AF"/>
    <w:rsid w:val="00A5466E"/>
    <w:rsid w:val="00A62214"/>
    <w:rsid w:val="00A74C75"/>
    <w:rsid w:val="00A7643F"/>
    <w:rsid w:val="00A764CC"/>
    <w:rsid w:val="00A77D51"/>
    <w:rsid w:val="00AA4B9A"/>
    <w:rsid w:val="00AA72F6"/>
    <w:rsid w:val="00AB4648"/>
    <w:rsid w:val="00AC14A5"/>
    <w:rsid w:val="00AC25F2"/>
    <w:rsid w:val="00AC34DD"/>
    <w:rsid w:val="00AE47B6"/>
    <w:rsid w:val="00AE6C76"/>
    <w:rsid w:val="00B000D9"/>
    <w:rsid w:val="00B16402"/>
    <w:rsid w:val="00B33558"/>
    <w:rsid w:val="00B62856"/>
    <w:rsid w:val="00B64905"/>
    <w:rsid w:val="00B7245D"/>
    <w:rsid w:val="00B75F86"/>
    <w:rsid w:val="00B91F55"/>
    <w:rsid w:val="00BA62FA"/>
    <w:rsid w:val="00BB1880"/>
    <w:rsid w:val="00BB2DAE"/>
    <w:rsid w:val="00BB41ED"/>
    <w:rsid w:val="00BD13D4"/>
    <w:rsid w:val="00BE6F2B"/>
    <w:rsid w:val="00BE6F4E"/>
    <w:rsid w:val="00BF01B6"/>
    <w:rsid w:val="00BF6267"/>
    <w:rsid w:val="00BF6E2A"/>
    <w:rsid w:val="00C61775"/>
    <w:rsid w:val="00C62854"/>
    <w:rsid w:val="00C85A49"/>
    <w:rsid w:val="00CB6170"/>
    <w:rsid w:val="00CD3FA7"/>
    <w:rsid w:val="00CD61A4"/>
    <w:rsid w:val="00CF3B0B"/>
    <w:rsid w:val="00D21C76"/>
    <w:rsid w:val="00D56946"/>
    <w:rsid w:val="00D6196E"/>
    <w:rsid w:val="00D64BE8"/>
    <w:rsid w:val="00D67047"/>
    <w:rsid w:val="00D74350"/>
    <w:rsid w:val="00D7566A"/>
    <w:rsid w:val="00D77E83"/>
    <w:rsid w:val="00D80DB4"/>
    <w:rsid w:val="00D81582"/>
    <w:rsid w:val="00DA21F0"/>
    <w:rsid w:val="00DB3358"/>
    <w:rsid w:val="00DB759A"/>
    <w:rsid w:val="00DD0870"/>
    <w:rsid w:val="00DD1CF1"/>
    <w:rsid w:val="00DF5F50"/>
    <w:rsid w:val="00E0254F"/>
    <w:rsid w:val="00E0731C"/>
    <w:rsid w:val="00E142A7"/>
    <w:rsid w:val="00E316D5"/>
    <w:rsid w:val="00E44C09"/>
    <w:rsid w:val="00E5424A"/>
    <w:rsid w:val="00E64767"/>
    <w:rsid w:val="00E77C8C"/>
    <w:rsid w:val="00E92127"/>
    <w:rsid w:val="00E95D6F"/>
    <w:rsid w:val="00EB17F4"/>
    <w:rsid w:val="00EB2518"/>
    <w:rsid w:val="00EB2825"/>
    <w:rsid w:val="00EC70FA"/>
    <w:rsid w:val="00EC7844"/>
    <w:rsid w:val="00ED741D"/>
    <w:rsid w:val="00EE1621"/>
    <w:rsid w:val="00EE59C3"/>
    <w:rsid w:val="00EE7256"/>
    <w:rsid w:val="00EE732D"/>
    <w:rsid w:val="00EF0DAD"/>
    <w:rsid w:val="00F04538"/>
    <w:rsid w:val="00F15450"/>
    <w:rsid w:val="00F41F0C"/>
    <w:rsid w:val="00F520C3"/>
    <w:rsid w:val="00F54371"/>
    <w:rsid w:val="00F661EB"/>
    <w:rsid w:val="00F8311D"/>
    <w:rsid w:val="00F94D9F"/>
    <w:rsid w:val="00FA3286"/>
    <w:rsid w:val="00FE055A"/>
    <w:rsid w:val="00FE07C0"/>
    <w:rsid w:val="00FE409B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628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994</Words>
  <Characters>5672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514</cp:revision>
  <cp:lastPrinted>2016-11-28T21:20:00Z</cp:lastPrinted>
  <dcterms:created xsi:type="dcterms:W3CDTF">2016-11-28T21:17:00Z</dcterms:created>
  <dcterms:modified xsi:type="dcterms:W3CDTF">2016-12-18T22:27:00Z</dcterms:modified>
</cp:coreProperties>
</file>